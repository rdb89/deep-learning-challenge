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54C3" w14:textId="77777777" w:rsidR="00A9204E" w:rsidRDefault="007A0B3F">
      <w:r>
        <w:t>UOM DS Module 21 – Deep Learning Challenge</w:t>
      </w:r>
    </w:p>
    <w:p w14:paraId="494F6899" w14:textId="17D414AB" w:rsidR="007A0B3F" w:rsidRDefault="007A0B3F">
      <w:r>
        <w:t>Robert Bentz</w:t>
      </w:r>
    </w:p>
    <w:p w14:paraId="50CCCEC6" w14:textId="77777777" w:rsidR="007A0B3F" w:rsidRDefault="007A0B3F" w:rsidP="007A0B3F"/>
    <w:p w14:paraId="5C256AE7" w14:textId="77777777" w:rsidR="007A0B3F" w:rsidRDefault="007A0B3F" w:rsidP="007A0B3F">
      <w:r>
        <w:t>Robert Bentz</w:t>
      </w:r>
    </w:p>
    <w:p w14:paraId="5789E2F8" w14:textId="77777777" w:rsidR="007A0B3F" w:rsidRDefault="007A0B3F" w:rsidP="007A0B3F"/>
    <w:p w14:paraId="10C24FE4" w14:textId="77777777" w:rsidR="0041449D" w:rsidRPr="0041449D" w:rsidRDefault="0041449D" w:rsidP="007A0B3F">
      <w:pPr>
        <w:rPr>
          <w:b/>
          <w:bCs/>
        </w:rPr>
      </w:pPr>
      <w:r w:rsidRPr="0041449D">
        <w:rPr>
          <w:b/>
          <w:bCs/>
        </w:rPr>
        <w:t>OVERVIEW</w:t>
      </w:r>
    </w:p>
    <w:p w14:paraId="7D46D6E5" w14:textId="77777777" w:rsidR="0041449D" w:rsidRDefault="0041449D" w:rsidP="007A0B3F"/>
    <w:p w14:paraId="35F24CCD" w14:textId="097F8CBD" w:rsidR="007A0B3F" w:rsidRDefault="0008570A" w:rsidP="007A0B3F">
      <w:r>
        <w:t xml:space="preserve">The purpose of this </w:t>
      </w:r>
      <w:r w:rsidR="0041449D">
        <w:t>machine (deep) learning analysis is to develop a tool for successfully choosing the most likely to succeed candidates, from a pool of charitable funding requests. From numerous data points (inputs) try to predict success rate for the applicants using the tool should the applicants receive funding from Alphabet Soup.</w:t>
      </w:r>
    </w:p>
    <w:p w14:paraId="32A6CA70" w14:textId="77777777" w:rsidR="00385558" w:rsidRDefault="00385558" w:rsidP="007A0B3F"/>
    <w:p w14:paraId="08F6451A" w14:textId="15E43017" w:rsidR="00385558" w:rsidRDefault="00385558" w:rsidP="007A0B3F">
      <w:pPr>
        <w:rPr>
          <w:b/>
          <w:bCs/>
        </w:rPr>
      </w:pPr>
      <w:r>
        <w:rPr>
          <w:b/>
          <w:bCs/>
        </w:rPr>
        <w:t>SUMMARY FINDINGS</w:t>
      </w:r>
    </w:p>
    <w:p w14:paraId="3B00A0D2" w14:textId="77777777" w:rsidR="00385558" w:rsidRDefault="00385558" w:rsidP="007A0B3F">
      <w:pPr>
        <w:rPr>
          <w:b/>
          <w:bCs/>
        </w:rPr>
      </w:pPr>
    </w:p>
    <w:p w14:paraId="5107512D" w14:textId="56A0892D" w:rsidR="00385558" w:rsidRDefault="00385558" w:rsidP="007A0B3F">
      <w:proofErr w:type="gramStart"/>
      <w:r>
        <w:t>Overall</w:t>
      </w:r>
      <w:proofErr w:type="gramEnd"/>
      <w:r>
        <w:t xml:space="preserve"> it appears the accuracy of the machine learning models is quite similar, with the ‘tanh’ activation having only slightly better results.</w:t>
      </w:r>
      <w:r w:rsidR="00B3638C">
        <w:t xml:space="preserve"> The accuracy results are changing at the third decimal place for the most part. Depending upon what the expectation is, using these models one can expect a few failures from the applicants. Safe, but not very safe, predictions in practice.</w:t>
      </w:r>
    </w:p>
    <w:p w14:paraId="567441F8" w14:textId="77777777" w:rsidR="00385558" w:rsidRDefault="00385558" w:rsidP="007A0B3F"/>
    <w:p w14:paraId="1E95D10A" w14:textId="64B8A916" w:rsidR="00385558" w:rsidRDefault="00385558" w:rsidP="007A0B3F">
      <w:r>
        <w:t xml:space="preserve">STATUS and SPECIAL_CONSIDERATIONS are dropped in several models due to very low change in response. Only two response types with one response being well under 1%. A consideration to </w:t>
      </w:r>
      <w:proofErr w:type="gramStart"/>
      <w:r>
        <w:t>weight</w:t>
      </w:r>
      <w:proofErr w:type="gramEnd"/>
      <w:r>
        <w:t xml:space="preserve"> those marginal responses into a different model may yield increasing accuracy, but my </w:t>
      </w:r>
      <w:r w:rsidR="00490805">
        <w:t>instinct would say very low contribution regardless. Those two columns were dropped to decrease model complexity to reduce modeling time.</w:t>
      </w:r>
    </w:p>
    <w:p w14:paraId="537CAC53" w14:textId="77777777" w:rsidR="00F31CF7" w:rsidRDefault="00F31CF7" w:rsidP="007A0B3F"/>
    <w:p w14:paraId="1EBE8277" w14:textId="0FF857BF" w:rsidR="00F31CF7" w:rsidRDefault="00F31CF7" w:rsidP="007A0B3F">
      <w:r>
        <w:t>There is a great deal of data so an option to increase the accuracy may be to change the ratio of training to testing of the data. Investigate marginally increasing the training values and evaluate the change in testing accuracy.</w:t>
      </w:r>
    </w:p>
    <w:p w14:paraId="4CAA26FE" w14:textId="77777777" w:rsidR="00385558" w:rsidRDefault="00385558" w:rsidP="007A0B3F">
      <w:pPr>
        <w:rPr>
          <w:b/>
          <w:bCs/>
        </w:rPr>
      </w:pPr>
    </w:p>
    <w:p w14:paraId="64EFD37B" w14:textId="0EAE43AB" w:rsidR="00B3638C" w:rsidRPr="00B3638C" w:rsidRDefault="00F31CF7" w:rsidP="007A0B3F">
      <w:r>
        <w:t xml:space="preserve">Another idea to increase the model accuracy could be not more data, but an additional data category. </w:t>
      </w:r>
      <w:r w:rsidR="00B3638C">
        <w:t xml:space="preserve">A data stream that was not supplied but may be readily available – and most likely to improve accuracy – would be the number of employees and possibly locations. This would address the </w:t>
      </w:r>
      <w:proofErr w:type="gramStart"/>
      <w:r w:rsidR="00B3638C">
        <w:t>amount</w:t>
      </w:r>
      <w:proofErr w:type="gramEnd"/>
      <w:r w:rsidR="00B3638C">
        <w:t xml:space="preserve"> of resources an applicant has at its disposable and increase the likelihood of success. The many small hands do mighty works statement comes to mind. In many cases, if the employee count was not requested, the information is public for many types of organizations and can be added to the data set.</w:t>
      </w:r>
    </w:p>
    <w:p w14:paraId="5A580A47" w14:textId="3C5EEAFE" w:rsidR="004520FB" w:rsidRDefault="004520FB">
      <w:pPr>
        <w:rPr>
          <w:b/>
          <w:bCs/>
        </w:rPr>
      </w:pPr>
      <w:r>
        <w:rPr>
          <w:b/>
          <w:bCs/>
        </w:rPr>
        <w:br w:type="page"/>
      </w:r>
    </w:p>
    <w:p w14:paraId="5FD368AF" w14:textId="6AC5A2BA" w:rsidR="007A0B3F" w:rsidRPr="0041449D" w:rsidRDefault="0041449D" w:rsidP="004520FB">
      <w:pPr>
        <w:jc w:val="center"/>
        <w:rPr>
          <w:b/>
          <w:bCs/>
        </w:rPr>
      </w:pPr>
      <w:r>
        <w:rPr>
          <w:b/>
          <w:bCs/>
        </w:rPr>
        <w:lastRenderedPageBreak/>
        <w:t>SUMMARY TABLE</w:t>
      </w:r>
    </w:p>
    <w:p w14:paraId="6E8F92FE" w14:textId="77777777" w:rsidR="007A0B3F" w:rsidRDefault="007A0B3F" w:rsidP="007A0B3F"/>
    <w:tbl>
      <w:tblPr>
        <w:tblStyle w:val="TableGrid"/>
        <w:tblW w:w="0" w:type="auto"/>
        <w:tblLook w:val="04A0" w:firstRow="1" w:lastRow="0" w:firstColumn="1" w:lastColumn="0" w:noHBand="0" w:noVBand="1"/>
      </w:tblPr>
      <w:tblGrid>
        <w:gridCol w:w="1870"/>
        <w:gridCol w:w="1870"/>
        <w:gridCol w:w="1870"/>
        <w:gridCol w:w="1870"/>
        <w:gridCol w:w="1870"/>
      </w:tblGrid>
      <w:tr w:rsidR="007A0B3F" w14:paraId="450B5895" w14:textId="77777777" w:rsidTr="007A0B3F">
        <w:tc>
          <w:tcPr>
            <w:tcW w:w="1870" w:type="dxa"/>
          </w:tcPr>
          <w:p w14:paraId="48B1ABA2" w14:textId="44FCC000" w:rsidR="007A0B3F" w:rsidRPr="00A34F7F" w:rsidRDefault="007A0B3F" w:rsidP="00A34F7F">
            <w:pPr>
              <w:jc w:val="center"/>
              <w:rPr>
                <w:b/>
                <w:bCs/>
              </w:rPr>
            </w:pPr>
            <w:r w:rsidRPr="00A34F7F">
              <w:rPr>
                <w:b/>
                <w:bCs/>
              </w:rPr>
              <w:t>Model</w:t>
            </w:r>
          </w:p>
        </w:tc>
        <w:tc>
          <w:tcPr>
            <w:tcW w:w="1870" w:type="dxa"/>
          </w:tcPr>
          <w:p w14:paraId="63124130" w14:textId="2FDE8993" w:rsidR="007A0B3F" w:rsidRPr="00A34F7F" w:rsidRDefault="007A0B3F" w:rsidP="00A34F7F">
            <w:pPr>
              <w:jc w:val="center"/>
              <w:rPr>
                <w:b/>
                <w:bCs/>
              </w:rPr>
            </w:pPr>
            <w:r w:rsidRPr="00A34F7F">
              <w:rPr>
                <w:b/>
                <w:bCs/>
              </w:rPr>
              <w:t>Activation</w:t>
            </w:r>
          </w:p>
        </w:tc>
        <w:tc>
          <w:tcPr>
            <w:tcW w:w="1870" w:type="dxa"/>
          </w:tcPr>
          <w:p w14:paraId="4E5BB863" w14:textId="52AED518" w:rsidR="007A0B3F" w:rsidRPr="00A34F7F" w:rsidRDefault="007A0B3F" w:rsidP="00A34F7F">
            <w:pPr>
              <w:jc w:val="center"/>
              <w:rPr>
                <w:b/>
                <w:bCs/>
              </w:rPr>
            </w:pPr>
            <w:r w:rsidRPr="00A34F7F">
              <w:rPr>
                <w:b/>
                <w:bCs/>
              </w:rPr>
              <w:t>Epochs</w:t>
            </w:r>
          </w:p>
        </w:tc>
        <w:tc>
          <w:tcPr>
            <w:tcW w:w="1870" w:type="dxa"/>
          </w:tcPr>
          <w:p w14:paraId="2FBD81A9" w14:textId="6657B409" w:rsidR="007A0B3F" w:rsidRPr="00A34F7F" w:rsidRDefault="007A0B3F" w:rsidP="00A34F7F">
            <w:pPr>
              <w:jc w:val="center"/>
              <w:rPr>
                <w:b/>
                <w:bCs/>
              </w:rPr>
            </w:pPr>
            <w:r w:rsidRPr="00A34F7F">
              <w:rPr>
                <w:b/>
                <w:bCs/>
              </w:rPr>
              <w:t>Neurons</w:t>
            </w:r>
          </w:p>
        </w:tc>
        <w:tc>
          <w:tcPr>
            <w:tcW w:w="1870" w:type="dxa"/>
          </w:tcPr>
          <w:p w14:paraId="1424061E" w14:textId="6D2D9C99" w:rsidR="007A0B3F" w:rsidRPr="00A34F7F" w:rsidRDefault="007A0B3F" w:rsidP="00A34F7F">
            <w:pPr>
              <w:jc w:val="center"/>
              <w:rPr>
                <w:b/>
                <w:bCs/>
              </w:rPr>
            </w:pPr>
            <w:r w:rsidRPr="00A34F7F">
              <w:rPr>
                <w:b/>
                <w:bCs/>
              </w:rPr>
              <w:t>Results</w:t>
            </w:r>
          </w:p>
        </w:tc>
      </w:tr>
      <w:tr w:rsidR="007A0B3F" w14:paraId="5D5EFB20" w14:textId="77777777" w:rsidTr="007A0B3F">
        <w:tc>
          <w:tcPr>
            <w:tcW w:w="1870" w:type="dxa"/>
          </w:tcPr>
          <w:p w14:paraId="27C7A8E3" w14:textId="317D03A1" w:rsidR="007A0B3F" w:rsidRDefault="007A0B3F" w:rsidP="007A0B3F">
            <w:r>
              <w:t>Original (nn</w:t>
            </w:r>
            <w:r w:rsidR="00D73EE5">
              <w:t>2</w:t>
            </w:r>
            <w:r>
              <w:t>)</w:t>
            </w:r>
          </w:p>
          <w:p w14:paraId="594253E5" w14:textId="1109C71D" w:rsidR="007A0B3F" w:rsidRDefault="007A0B3F" w:rsidP="007A0B3F">
            <w:r>
              <w:t>Dimension=43</w:t>
            </w:r>
          </w:p>
        </w:tc>
        <w:tc>
          <w:tcPr>
            <w:tcW w:w="1870" w:type="dxa"/>
          </w:tcPr>
          <w:p w14:paraId="175F76D6" w14:textId="7D2FB272" w:rsidR="007A0B3F" w:rsidRDefault="007A0B3F" w:rsidP="007A0B3F">
            <w:r>
              <w:t>1</w:t>
            </w:r>
            <w:r w:rsidRPr="007A0B3F">
              <w:rPr>
                <w:vertAlign w:val="superscript"/>
              </w:rPr>
              <w:t>st</w:t>
            </w:r>
            <w:r>
              <w:t xml:space="preserve"> layer – </w:t>
            </w:r>
            <w:proofErr w:type="spellStart"/>
            <w:r>
              <w:t>relu</w:t>
            </w:r>
            <w:proofErr w:type="spellEnd"/>
          </w:p>
          <w:p w14:paraId="6E4E611E" w14:textId="5D1D34DA" w:rsidR="007A0B3F" w:rsidRDefault="007A0B3F" w:rsidP="007A0B3F">
            <w:r>
              <w:t>2</w:t>
            </w:r>
            <w:r w:rsidRPr="007A0B3F">
              <w:rPr>
                <w:vertAlign w:val="superscript"/>
              </w:rPr>
              <w:t>nd</w:t>
            </w:r>
            <w:r>
              <w:t xml:space="preserve"> – </w:t>
            </w:r>
            <w:proofErr w:type="spellStart"/>
            <w:r>
              <w:t>relu</w:t>
            </w:r>
            <w:proofErr w:type="spellEnd"/>
          </w:p>
          <w:p w14:paraId="609970E6" w14:textId="705F07DE" w:rsidR="007A0B3F" w:rsidRDefault="007A0B3F" w:rsidP="007A0B3F">
            <w:r>
              <w:t>Output – sigmoid</w:t>
            </w:r>
          </w:p>
        </w:tc>
        <w:tc>
          <w:tcPr>
            <w:tcW w:w="1870" w:type="dxa"/>
          </w:tcPr>
          <w:p w14:paraId="798D194B" w14:textId="0F45C50B" w:rsidR="007A0B3F" w:rsidRDefault="007A0B3F" w:rsidP="007A0B3F">
            <w:r>
              <w:t>80</w:t>
            </w:r>
          </w:p>
        </w:tc>
        <w:tc>
          <w:tcPr>
            <w:tcW w:w="1870" w:type="dxa"/>
          </w:tcPr>
          <w:p w14:paraId="080F361D" w14:textId="77777777" w:rsidR="007A0B3F" w:rsidRDefault="007A0B3F" w:rsidP="007A0B3F">
            <w:r>
              <w:t>80</w:t>
            </w:r>
          </w:p>
          <w:p w14:paraId="300C6DD2" w14:textId="77777777" w:rsidR="007A0B3F" w:rsidRDefault="007A0B3F" w:rsidP="007A0B3F">
            <w:r>
              <w:t>30</w:t>
            </w:r>
          </w:p>
          <w:p w14:paraId="3510481C" w14:textId="67DDDE17" w:rsidR="007A0B3F" w:rsidRDefault="007A0B3F" w:rsidP="007A0B3F">
            <w:r>
              <w:t>1</w:t>
            </w:r>
          </w:p>
        </w:tc>
        <w:tc>
          <w:tcPr>
            <w:tcW w:w="1870" w:type="dxa"/>
          </w:tcPr>
          <w:p w14:paraId="3B55DB6A" w14:textId="5647F7ED" w:rsidR="007A0B3F" w:rsidRDefault="007A0B3F" w:rsidP="007A0B3F">
            <w:r>
              <w:t>Loss=0.5</w:t>
            </w:r>
            <w:r w:rsidR="00D73EE5">
              <w:t>516</w:t>
            </w:r>
          </w:p>
          <w:p w14:paraId="4CAB295F" w14:textId="141C07B3" w:rsidR="007A0B3F" w:rsidRDefault="007A0B3F" w:rsidP="007A0B3F">
            <w:r>
              <w:t>Accuracy=0.72</w:t>
            </w:r>
            <w:r w:rsidR="00D73EE5">
              <w:t>72</w:t>
            </w:r>
          </w:p>
        </w:tc>
      </w:tr>
      <w:tr w:rsidR="007A0B3F" w14:paraId="6F35A536" w14:textId="77777777" w:rsidTr="007A0B3F">
        <w:tc>
          <w:tcPr>
            <w:tcW w:w="1870" w:type="dxa"/>
          </w:tcPr>
          <w:p w14:paraId="236BDB54" w14:textId="67DFEBAC" w:rsidR="007A0B3F" w:rsidRDefault="00D73EE5" w:rsidP="007A0B3F">
            <w:r>
              <w:t>n</w:t>
            </w:r>
            <w:r w:rsidR="007A0B3F">
              <w:t>n2</w:t>
            </w:r>
            <w:r>
              <w:t xml:space="preserve"> (new model)</w:t>
            </w:r>
          </w:p>
          <w:p w14:paraId="50B3B90B" w14:textId="31163AF5" w:rsidR="00D73EE5" w:rsidRDefault="00D73EE5" w:rsidP="007A0B3F">
            <w:r>
              <w:t>Dimension=43</w:t>
            </w:r>
          </w:p>
        </w:tc>
        <w:tc>
          <w:tcPr>
            <w:tcW w:w="1870" w:type="dxa"/>
          </w:tcPr>
          <w:p w14:paraId="185569B0" w14:textId="45648FCD" w:rsidR="007A0B3F" w:rsidRDefault="007A0B3F" w:rsidP="007A0B3F">
            <w:r>
              <w:t>1</w:t>
            </w:r>
            <w:r w:rsidRPr="007A0B3F">
              <w:rPr>
                <w:vertAlign w:val="superscript"/>
              </w:rPr>
              <w:t>st</w:t>
            </w:r>
            <w:r>
              <w:t xml:space="preserve"> layer – </w:t>
            </w:r>
            <w:proofErr w:type="spellStart"/>
            <w:r>
              <w:t>relu</w:t>
            </w:r>
            <w:proofErr w:type="spellEnd"/>
          </w:p>
          <w:p w14:paraId="62ED5548" w14:textId="443C3A80" w:rsidR="007A0B3F" w:rsidRDefault="007A0B3F" w:rsidP="007A0B3F">
            <w:r>
              <w:t>2</w:t>
            </w:r>
            <w:r w:rsidRPr="007A0B3F">
              <w:rPr>
                <w:vertAlign w:val="superscript"/>
              </w:rPr>
              <w:t>nd</w:t>
            </w:r>
            <w:r>
              <w:t xml:space="preserve"> – </w:t>
            </w:r>
            <w:proofErr w:type="spellStart"/>
            <w:r>
              <w:t>relu</w:t>
            </w:r>
            <w:proofErr w:type="spellEnd"/>
          </w:p>
          <w:p w14:paraId="19CEA939" w14:textId="1C61B61C" w:rsidR="007A0B3F" w:rsidRDefault="007A0B3F" w:rsidP="007A0B3F">
            <w:r>
              <w:t>Output – sigmoid</w:t>
            </w:r>
          </w:p>
        </w:tc>
        <w:tc>
          <w:tcPr>
            <w:tcW w:w="1870" w:type="dxa"/>
          </w:tcPr>
          <w:p w14:paraId="283EBB76" w14:textId="0D630F16" w:rsidR="007A0B3F" w:rsidRDefault="00D73EE5" w:rsidP="007A0B3F">
            <w:r>
              <w:t>50</w:t>
            </w:r>
          </w:p>
        </w:tc>
        <w:tc>
          <w:tcPr>
            <w:tcW w:w="1870" w:type="dxa"/>
          </w:tcPr>
          <w:p w14:paraId="3A6FF7F7" w14:textId="77777777" w:rsidR="007A0B3F" w:rsidRDefault="00D73EE5" w:rsidP="007A0B3F">
            <w:r>
              <w:t>40</w:t>
            </w:r>
          </w:p>
          <w:p w14:paraId="56E3D60B" w14:textId="77777777" w:rsidR="00D73EE5" w:rsidRDefault="00D73EE5" w:rsidP="007A0B3F">
            <w:r>
              <w:t>15</w:t>
            </w:r>
          </w:p>
          <w:p w14:paraId="09AA69D9" w14:textId="7D9755CF" w:rsidR="00D73EE5" w:rsidRDefault="00D73EE5" w:rsidP="007A0B3F">
            <w:r>
              <w:t>1</w:t>
            </w:r>
          </w:p>
        </w:tc>
        <w:tc>
          <w:tcPr>
            <w:tcW w:w="1870" w:type="dxa"/>
          </w:tcPr>
          <w:p w14:paraId="02F0D8C7" w14:textId="66AD33A2" w:rsidR="007A0B3F" w:rsidRDefault="00D73EE5" w:rsidP="007A0B3F">
            <w:r>
              <w:t>Loss=0.5525</w:t>
            </w:r>
          </w:p>
          <w:p w14:paraId="69AB6459" w14:textId="4C609D3D" w:rsidR="00D73EE5" w:rsidRDefault="00D73EE5" w:rsidP="007A0B3F">
            <w:r>
              <w:t>Accuracy=0.7262</w:t>
            </w:r>
          </w:p>
        </w:tc>
      </w:tr>
      <w:tr w:rsidR="00D73EE5" w14:paraId="32FF300A" w14:textId="77777777" w:rsidTr="007A0B3F">
        <w:tc>
          <w:tcPr>
            <w:tcW w:w="1870" w:type="dxa"/>
          </w:tcPr>
          <w:p w14:paraId="2A77CF0E" w14:textId="77777777" w:rsidR="00D73EE5" w:rsidRDefault="00D73EE5" w:rsidP="007A0B3F">
            <w:r>
              <w:t>nn3</w:t>
            </w:r>
          </w:p>
          <w:p w14:paraId="4B6F44C1" w14:textId="1AE096FA" w:rsidR="00D73EE5" w:rsidRDefault="00D73EE5" w:rsidP="007A0B3F">
            <w:r>
              <w:t>Dimension=42</w:t>
            </w:r>
          </w:p>
        </w:tc>
        <w:tc>
          <w:tcPr>
            <w:tcW w:w="1870" w:type="dxa"/>
          </w:tcPr>
          <w:p w14:paraId="6870E5B2" w14:textId="77777777" w:rsidR="00D73EE5" w:rsidRDefault="00D73EE5" w:rsidP="007A0B3F">
            <w:r>
              <w:t>1</w:t>
            </w:r>
            <w:r w:rsidRPr="00D73EE5">
              <w:rPr>
                <w:vertAlign w:val="superscript"/>
              </w:rPr>
              <w:t>st</w:t>
            </w:r>
            <w:r>
              <w:t xml:space="preserve"> layer – </w:t>
            </w:r>
            <w:proofErr w:type="spellStart"/>
            <w:r>
              <w:t>relu</w:t>
            </w:r>
            <w:proofErr w:type="spellEnd"/>
          </w:p>
          <w:p w14:paraId="5C702482" w14:textId="7DF27880" w:rsidR="00D73EE5" w:rsidRDefault="00D73EE5" w:rsidP="007A0B3F">
            <w:r>
              <w:t>2</w:t>
            </w:r>
            <w:r w:rsidRPr="00D73EE5">
              <w:rPr>
                <w:vertAlign w:val="superscript"/>
              </w:rPr>
              <w:t>nd</w:t>
            </w:r>
            <w:r>
              <w:t xml:space="preserve"> – </w:t>
            </w:r>
            <w:proofErr w:type="spellStart"/>
            <w:r>
              <w:t>relu</w:t>
            </w:r>
            <w:proofErr w:type="spellEnd"/>
          </w:p>
          <w:p w14:paraId="06AD84BF" w14:textId="6B69C3B5" w:rsidR="00D73EE5" w:rsidRDefault="00D73EE5" w:rsidP="007A0B3F">
            <w:r>
              <w:t>Output – sigmoid</w:t>
            </w:r>
          </w:p>
        </w:tc>
        <w:tc>
          <w:tcPr>
            <w:tcW w:w="1870" w:type="dxa"/>
          </w:tcPr>
          <w:p w14:paraId="49CA44B0" w14:textId="02E64A9B" w:rsidR="00D73EE5" w:rsidRDefault="00D73EE5" w:rsidP="007A0B3F">
            <w:r>
              <w:t>100</w:t>
            </w:r>
          </w:p>
        </w:tc>
        <w:tc>
          <w:tcPr>
            <w:tcW w:w="1870" w:type="dxa"/>
          </w:tcPr>
          <w:p w14:paraId="3028B41D" w14:textId="77777777" w:rsidR="00D73EE5" w:rsidRDefault="00D73EE5" w:rsidP="007A0B3F">
            <w:r>
              <w:t>80</w:t>
            </w:r>
          </w:p>
          <w:p w14:paraId="60614182" w14:textId="77777777" w:rsidR="00D73EE5" w:rsidRDefault="00D73EE5" w:rsidP="007A0B3F">
            <w:r>
              <w:t>30</w:t>
            </w:r>
          </w:p>
          <w:p w14:paraId="6FBA01B4" w14:textId="0E1AFCB5" w:rsidR="00D73EE5" w:rsidRDefault="00D73EE5" w:rsidP="007A0B3F">
            <w:r>
              <w:t>1</w:t>
            </w:r>
          </w:p>
        </w:tc>
        <w:tc>
          <w:tcPr>
            <w:tcW w:w="1870" w:type="dxa"/>
          </w:tcPr>
          <w:p w14:paraId="0E522816" w14:textId="79081A65" w:rsidR="00D73EE5" w:rsidRDefault="00D73EE5" w:rsidP="007A0B3F">
            <w:r>
              <w:t>Loss=0.5561</w:t>
            </w:r>
          </w:p>
          <w:p w14:paraId="4DE05A90" w14:textId="5C1E13B1" w:rsidR="00D73EE5" w:rsidRDefault="00D73EE5" w:rsidP="007A0B3F">
            <w:r>
              <w:t>Accuracy=0.7245</w:t>
            </w:r>
          </w:p>
        </w:tc>
      </w:tr>
      <w:tr w:rsidR="00D73EE5" w14:paraId="067D7BEE" w14:textId="77777777" w:rsidTr="007A0B3F">
        <w:tc>
          <w:tcPr>
            <w:tcW w:w="1870" w:type="dxa"/>
          </w:tcPr>
          <w:p w14:paraId="17E4DD1B" w14:textId="51BDC03C" w:rsidR="00D73EE5" w:rsidRDefault="00100327" w:rsidP="007A0B3F">
            <w:r>
              <w:t>n</w:t>
            </w:r>
            <w:r w:rsidR="00D73EE5">
              <w:t>n</w:t>
            </w:r>
            <w:r>
              <w:t>5</w:t>
            </w:r>
          </w:p>
          <w:p w14:paraId="18C59E35" w14:textId="6F6A3E3A" w:rsidR="00100327" w:rsidRDefault="00100327" w:rsidP="007A0B3F">
            <w:r>
              <w:t>Dimension=40</w:t>
            </w:r>
          </w:p>
        </w:tc>
        <w:tc>
          <w:tcPr>
            <w:tcW w:w="1870" w:type="dxa"/>
          </w:tcPr>
          <w:p w14:paraId="1F8222C5" w14:textId="77777777" w:rsidR="00D73EE5" w:rsidRDefault="00100327" w:rsidP="007A0B3F">
            <w:r>
              <w:t>1</w:t>
            </w:r>
            <w:r w:rsidRPr="00100327">
              <w:rPr>
                <w:vertAlign w:val="superscript"/>
              </w:rPr>
              <w:t>st</w:t>
            </w:r>
            <w:r>
              <w:t xml:space="preserve"> layer – </w:t>
            </w:r>
            <w:proofErr w:type="spellStart"/>
            <w:r>
              <w:t>relu</w:t>
            </w:r>
            <w:proofErr w:type="spellEnd"/>
          </w:p>
          <w:p w14:paraId="4883AC8B" w14:textId="72791507" w:rsidR="00100327" w:rsidRDefault="00100327" w:rsidP="007A0B3F">
            <w:r>
              <w:t>2</w:t>
            </w:r>
            <w:r w:rsidRPr="00100327">
              <w:rPr>
                <w:vertAlign w:val="superscript"/>
              </w:rPr>
              <w:t>nd</w:t>
            </w:r>
            <w:r>
              <w:t xml:space="preserve"> – </w:t>
            </w:r>
            <w:proofErr w:type="spellStart"/>
            <w:r>
              <w:t>relu</w:t>
            </w:r>
            <w:proofErr w:type="spellEnd"/>
          </w:p>
          <w:p w14:paraId="705316A4" w14:textId="4C25F32B" w:rsidR="00100327" w:rsidRDefault="00100327" w:rsidP="007A0B3F">
            <w:r>
              <w:t>Output – sigmoid</w:t>
            </w:r>
          </w:p>
        </w:tc>
        <w:tc>
          <w:tcPr>
            <w:tcW w:w="1870" w:type="dxa"/>
          </w:tcPr>
          <w:p w14:paraId="3E98850B" w14:textId="23BA8D89" w:rsidR="00D73EE5" w:rsidRDefault="00100327" w:rsidP="007A0B3F">
            <w:r>
              <w:t>100</w:t>
            </w:r>
          </w:p>
        </w:tc>
        <w:tc>
          <w:tcPr>
            <w:tcW w:w="1870" w:type="dxa"/>
          </w:tcPr>
          <w:p w14:paraId="22025EC5" w14:textId="77777777" w:rsidR="00D73EE5" w:rsidRDefault="00100327" w:rsidP="007A0B3F">
            <w:r>
              <w:t>100</w:t>
            </w:r>
          </w:p>
          <w:p w14:paraId="7BA7976C" w14:textId="77777777" w:rsidR="00100327" w:rsidRDefault="00100327" w:rsidP="007A0B3F">
            <w:r>
              <w:t>40</w:t>
            </w:r>
          </w:p>
          <w:p w14:paraId="7C34CD63" w14:textId="6768F7ED" w:rsidR="00100327" w:rsidRDefault="00100327" w:rsidP="007A0B3F">
            <w:r>
              <w:t>1</w:t>
            </w:r>
          </w:p>
        </w:tc>
        <w:tc>
          <w:tcPr>
            <w:tcW w:w="1870" w:type="dxa"/>
          </w:tcPr>
          <w:p w14:paraId="5D6BA473" w14:textId="77777777" w:rsidR="00D73EE5" w:rsidRDefault="00100327" w:rsidP="007A0B3F">
            <w:r>
              <w:t>Loss=0.5575</w:t>
            </w:r>
          </w:p>
          <w:p w14:paraId="10B8395E" w14:textId="005B953F" w:rsidR="00100327" w:rsidRDefault="00100327" w:rsidP="007A0B3F">
            <w:r>
              <w:t>Accuracy=0.7254</w:t>
            </w:r>
          </w:p>
        </w:tc>
      </w:tr>
      <w:tr w:rsidR="00D73EE5" w14:paraId="1FE2E989" w14:textId="77777777" w:rsidTr="007A0B3F">
        <w:tc>
          <w:tcPr>
            <w:tcW w:w="1870" w:type="dxa"/>
          </w:tcPr>
          <w:p w14:paraId="08BAA71C" w14:textId="47D50B7C" w:rsidR="00D73EE5" w:rsidRDefault="00100327" w:rsidP="007A0B3F">
            <w:r>
              <w:t>n</w:t>
            </w:r>
            <w:r w:rsidR="00D73EE5">
              <w:t>n</w:t>
            </w:r>
            <w:r>
              <w:t>8</w:t>
            </w:r>
          </w:p>
          <w:p w14:paraId="7E1A9F4C" w14:textId="3FF6501F" w:rsidR="00100327" w:rsidRDefault="00100327" w:rsidP="007A0B3F">
            <w:r>
              <w:t>Dimension=40</w:t>
            </w:r>
          </w:p>
        </w:tc>
        <w:tc>
          <w:tcPr>
            <w:tcW w:w="1870" w:type="dxa"/>
          </w:tcPr>
          <w:p w14:paraId="77B07430" w14:textId="39836243" w:rsidR="00D73EE5" w:rsidRDefault="00100327" w:rsidP="007A0B3F">
            <w:r>
              <w:t>1</w:t>
            </w:r>
            <w:r w:rsidRPr="00100327">
              <w:rPr>
                <w:vertAlign w:val="superscript"/>
              </w:rPr>
              <w:t>st</w:t>
            </w:r>
            <w:r>
              <w:t xml:space="preserve"> layer – tanh</w:t>
            </w:r>
          </w:p>
          <w:p w14:paraId="6AC9D920" w14:textId="57B54AF0" w:rsidR="00100327" w:rsidRDefault="00100327" w:rsidP="007A0B3F">
            <w:r>
              <w:t>2</w:t>
            </w:r>
            <w:r w:rsidRPr="00100327">
              <w:rPr>
                <w:vertAlign w:val="superscript"/>
              </w:rPr>
              <w:t>nd</w:t>
            </w:r>
            <w:r>
              <w:t xml:space="preserve"> – tanh</w:t>
            </w:r>
          </w:p>
          <w:p w14:paraId="5E5E1653" w14:textId="63A12878" w:rsidR="00100327" w:rsidRDefault="00100327" w:rsidP="007A0B3F">
            <w:r>
              <w:t>Output – sigmoid</w:t>
            </w:r>
          </w:p>
        </w:tc>
        <w:tc>
          <w:tcPr>
            <w:tcW w:w="1870" w:type="dxa"/>
          </w:tcPr>
          <w:p w14:paraId="5A8B67C2" w14:textId="13DE11EB" w:rsidR="00D73EE5" w:rsidRDefault="00100327" w:rsidP="007A0B3F">
            <w:r>
              <w:t>100</w:t>
            </w:r>
          </w:p>
        </w:tc>
        <w:tc>
          <w:tcPr>
            <w:tcW w:w="1870" w:type="dxa"/>
          </w:tcPr>
          <w:p w14:paraId="0A1B87CD" w14:textId="77777777" w:rsidR="00D73EE5" w:rsidRDefault="00100327" w:rsidP="007A0B3F">
            <w:r>
              <w:t>80</w:t>
            </w:r>
          </w:p>
          <w:p w14:paraId="6F39478F" w14:textId="77777777" w:rsidR="00100327" w:rsidRDefault="00100327" w:rsidP="007A0B3F">
            <w:r>
              <w:t>30</w:t>
            </w:r>
          </w:p>
          <w:p w14:paraId="3118761D" w14:textId="037B3C4D" w:rsidR="00100327" w:rsidRDefault="00100327" w:rsidP="007A0B3F">
            <w:r>
              <w:t>1</w:t>
            </w:r>
          </w:p>
        </w:tc>
        <w:tc>
          <w:tcPr>
            <w:tcW w:w="1870" w:type="dxa"/>
          </w:tcPr>
          <w:p w14:paraId="19E912AA" w14:textId="77777777" w:rsidR="00D73EE5" w:rsidRDefault="00100327" w:rsidP="007A0B3F">
            <w:r>
              <w:t>Loss=</w:t>
            </w:r>
            <w:r w:rsidR="00A34F7F">
              <w:t>0.5526</w:t>
            </w:r>
          </w:p>
          <w:p w14:paraId="1277FAF3" w14:textId="1A75E65C" w:rsidR="00A34F7F" w:rsidRDefault="00A34F7F" w:rsidP="007A0B3F">
            <w:r>
              <w:t>Accuracy=0.7255</w:t>
            </w:r>
          </w:p>
        </w:tc>
      </w:tr>
      <w:tr w:rsidR="00D73EE5" w14:paraId="427358C2" w14:textId="77777777" w:rsidTr="007A0B3F">
        <w:tc>
          <w:tcPr>
            <w:tcW w:w="1870" w:type="dxa"/>
          </w:tcPr>
          <w:p w14:paraId="24230827" w14:textId="50BD50EA" w:rsidR="00D73EE5" w:rsidRDefault="00A34F7F" w:rsidP="007A0B3F">
            <w:r>
              <w:t>n</w:t>
            </w:r>
            <w:r w:rsidR="00D73EE5">
              <w:t>n</w:t>
            </w:r>
            <w:r>
              <w:t>12</w:t>
            </w:r>
          </w:p>
          <w:p w14:paraId="72F5569E" w14:textId="1582D8AB" w:rsidR="00A34F7F" w:rsidRDefault="00A34F7F" w:rsidP="007A0B3F">
            <w:r>
              <w:t>Dimension=40</w:t>
            </w:r>
          </w:p>
        </w:tc>
        <w:tc>
          <w:tcPr>
            <w:tcW w:w="1870" w:type="dxa"/>
          </w:tcPr>
          <w:p w14:paraId="15A78C63" w14:textId="32ADC298" w:rsidR="00D73EE5" w:rsidRDefault="00A34F7F" w:rsidP="007A0B3F">
            <w:r>
              <w:t>1</w:t>
            </w:r>
            <w:r w:rsidRPr="00A34F7F">
              <w:rPr>
                <w:vertAlign w:val="superscript"/>
              </w:rPr>
              <w:t>st</w:t>
            </w:r>
            <w:r>
              <w:t xml:space="preserve"> layer – </w:t>
            </w:r>
            <w:proofErr w:type="spellStart"/>
            <w:r>
              <w:t>relu</w:t>
            </w:r>
            <w:proofErr w:type="spellEnd"/>
          </w:p>
          <w:p w14:paraId="275B524B" w14:textId="02058DE2" w:rsidR="00A34F7F" w:rsidRDefault="00A34F7F" w:rsidP="007A0B3F">
            <w:r>
              <w:t>2</w:t>
            </w:r>
            <w:r w:rsidRPr="00A34F7F">
              <w:rPr>
                <w:vertAlign w:val="superscript"/>
              </w:rPr>
              <w:t>nd</w:t>
            </w:r>
            <w:r>
              <w:t xml:space="preserve"> – </w:t>
            </w:r>
            <w:proofErr w:type="spellStart"/>
            <w:r>
              <w:t>relu</w:t>
            </w:r>
            <w:proofErr w:type="spellEnd"/>
          </w:p>
          <w:p w14:paraId="3C5DD08C" w14:textId="55A6073D" w:rsidR="00A34F7F" w:rsidRDefault="00A34F7F" w:rsidP="007A0B3F">
            <w:r>
              <w:t>3</w:t>
            </w:r>
            <w:r w:rsidRPr="00A34F7F">
              <w:rPr>
                <w:vertAlign w:val="superscript"/>
              </w:rPr>
              <w:t>rd</w:t>
            </w:r>
            <w:r>
              <w:t xml:space="preserve"> – </w:t>
            </w:r>
            <w:proofErr w:type="spellStart"/>
            <w:r>
              <w:t>relu</w:t>
            </w:r>
            <w:proofErr w:type="spellEnd"/>
          </w:p>
          <w:p w14:paraId="44B989AB" w14:textId="54A87867" w:rsidR="00A34F7F" w:rsidRDefault="00A34F7F" w:rsidP="007A0B3F">
            <w:r>
              <w:t>4</w:t>
            </w:r>
            <w:r w:rsidRPr="00A34F7F">
              <w:rPr>
                <w:vertAlign w:val="superscript"/>
              </w:rPr>
              <w:t>th</w:t>
            </w:r>
            <w:r>
              <w:t xml:space="preserve"> – tanh</w:t>
            </w:r>
          </w:p>
          <w:p w14:paraId="4908E395" w14:textId="08D74AFA" w:rsidR="00A34F7F" w:rsidRDefault="00A34F7F" w:rsidP="007A0B3F">
            <w:r>
              <w:t>Output – sigmoid</w:t>
            </w:r>
          </w:p>
        </w:tc>
        <w:tc>
          <w:tcPr>
            <w:tcW w:w="1870" w:type="dxa"/>
          </w:tcPr>
          <w:p w14:paraId="750FB274" w14:textId="27C5E0CE" w:rsidR="00D73EE5" w:rsidRDefault="00A34F7F" w:rsidP="007A0B3F">
            <w:r>
              <w:t>150</w:t>
            </w:r>
          </w:p>
        </w:tc>
        <w:tc>
          <w:tcPr>
            <w:tcW w:w="1870" w:type="dxa"/>
          </w:tcPr>
          <w:p w14:paraId="04C0F1C9" w14:textId="77777777" w:rsidR="00D73EE5" w:rsidRDefault="00A34F7F" w:rsidP="007A0B3F">
            <w:r>
              <w:t>80</w:t>
            </w:r>
          </w:p>
          <w:p w14:paraId="6EF0AB34" w14:textId="77777777" w:rsidR="00A34F7F" w:rsidRDefault="00A34F7F" w:rsidP="007A0B3F">
            <w:r>
              <w:t>40</w:t>
            </w:r>
          </w:p>
          <w:p w14:paraId="5E9B40D8" w14:textId="77777777" w:rsidR="00A34F7F" w:rsidRDefault="00A34F7F" w:rsidP="007A0B3F">
            <w:r>
              <w:t>20</w:t>
            </w:r>
          </w:p>
          <w:p w14:paraId="3B5AD880" w14:textId="77777777" w:rsidR="00A34F7F" w:rsidRDefault="00A34F7F" w:rsidP="007A0B3F">
            <w:r>
              <w:t>10</w:t>
            </w:r>
          </w:p>
          <w:p w14:paraId="763DF87C" w14:textId="27306CDC" w:rsidR="00A34F7F" w:rsidRDefault="00A34F7F" w:rsidP="007A0B3F">
            <w:r>
              <w:t>1</w:t>
            </w:r>
          </w:p>
        </w:tc>
        <w:tc>
          <w:tcPr>
            <w:tcW w:w="1870" w:type="dxa"/>
          </w:tcPr>
          <w:p w14:paraId="4D9A264C" w14:textId="77777777" w:rsidR="00D73EE5" w:rsidRDefault="00A34F7F" w:rsidP="007A0B3F">
            <w:r>
              <w:t>Loss=0.5615</w:t>
            </w:r>
          </w:p>
          <w:p w14:paraId="4272A010" w14:textId="63500E14" w:rsidR="00A34F7F" w:rsidRDefault="00A34F7F" w:rsidP="007A0B3F">
            <w:r>
              <w:t>Accuracy=0.7312</w:t>
            </w:r>
          </w:p>
        </w:tc>
      </w:tr>
      <w:tr w:rsidR="00A34F7F" w14:paraId="72169DE1" w14:textId="77777777" w:rsidTr="007A0B3F">
        <w:tc>
          <w:tcPr>
            <w:tcW w:w="1870" w:type="dxa"/>
          </w:tcPr>
          <w:p w14:paraId="084077AA" w14:textId="77777777" w:rsidR="00A34F7F" w:rsidRDefault="00A34F7F" w:rsidP="007A0B3F">
            <w:proofErr w:type="spellStart"/>
            <w:r>
              <w:t>Kerastuner</w:t>
            </w:r>
            <w:proofErr w:type="spellEnd"/>
          </w:p>
          <w:p w14:paraId="6D0A413F" w14:textId="476D04D3" w:rsidR="00A34F7F" w:rsidRDefault="00A34F7F" w:rsidP="007A0B3F">
            <w:r>
              <w:t>Dimension=</w:t>
            </w:r>
            <w:r w:rsidR="004520FB">
              <w:t>52</w:t>
            </w:r>
          </w:p>
        </w:tc>
        <w:tc>
          <w:tcPr>
            <w:tcW w:w="1870" w:type="dxa"/>
          </w:tcPr>
          <w:p w14:paraId="147464CF" w14:textId="77777777" w:rsidR="00A34F7F" w:rsidRDefault="00A34F7F" w:rsidP="007A0B3F">
            <w:r>
              <w:t>Automated</w:t>
            </w:r>
          </w:p>
          <w:p w14:paraId="344FA1B2" w14:textId="50273007" w:rsidR="00A34F7F" w:rsidRDefault="00A34F7F" w:rsidP="007A0B3F">
            <w:r>
              <w:t>1</w:t>
            </w:r>
            <w:r w:rsidRPr="00A34F7F">
              <w:rPr>
                <w:vertAlign w:val="superscript"/>
              </w:rPr>
              <w:t>st</w:t>
            </w:r>
            <w:r>
              <w:t xml:space="preserve"> – tanh</w:t>
            </w:r>
          </w:p>
          <w:p w14:paraId="1130A9EA" w14:textId="6DA32183" w:rsidR="00341C0E" w:rsidRDefault="00341C0E" w:rsidP="007A0B3F">
            <w:r>
              <w:t>2</w:t>
            </w:r>
            <w:r w:rsidRPr="00341C0E">
              <w:rPr>
                <w:vertAlign w:val="superscript"/>
              </w:rPr>
              <w:t>nd</w:t>
            </w:r>
            <w:r>
              <w:t xml:space="preserve"> – tanh</w:t>
            </w:r>
          </w:p>
          <w:p w14:paraId="2F1A1EF3" w14:textId="485BE86F" w:rsidR="00341C0E" w:rsidRDefault="00341C0E" w:rsidP="007A0B3F">
            <w:r>
              <w:t>3</w:t>
            </w:r>
            <w:r w:rsidRPr="00341C0E">
              <w:rPr>
                <w:vertAlign w:val="superscript"/>
              </w:rPr>
              <w:t>rd</w:t>
            </w:r>
            <w:r>
              <w:t xml:space="preserve"> – tanh</w:t>
            </w:r>
          </w:p>
          <w:p w14:paraId="48045D39" w14:textId="18CFCC60" w:rsidR="00341C0E" w:rsidRDefault="00341C0E" w:rsidP="007A0B3F">
            <w:r>
              <w:t>4</w:t>
            </w:r>
            <w:r w:rsidRPr="00341C0E">
              <w:rPr>
                <w:vertAlign w:val="superscript"/>
              </w:rPr>
              <w:t>th</w:t>
            </w:r>
            <w:r>
              <w:t xml:space="preserve"> – tanh</w:t>
            </w:r>
          </w:p>
          <w:p w14:paraId="3D760300" w14:textId="6B1F7D23" w:rsidR="00A34F7F" w:rsidRDefault="00341C0E" w:rsidP="00341C0E">
            <w:r>
              <w:t>5</w:t>
            </w:r>
            <w:r w:rsidRPr="00341C0E">
              <w:rPr>
                <w:vertAlign w:val="superscript"/>
              </w:rPr>
              <w:t>th</w:t>
            </w:r>
            <w:r>
              <w:t xml:space="preserve"> - tanh</w:t>
            </w:r>
          </w:p>
        </w:tc>
        <w:tc>
          <w:tcPr>
            <w:tcW w:w="1870" w:type="dxa"/>
          </w:tcPr>
          <w:p w14:paraId="735DED3D" w14:textId="2FC7C591" w:rsidR="00A34F7F" w:rsidRDefault="00A34F7F" w:rsidP="007A0B3F">
            <w:r>
              <w:t>80</w:t>
            </w:r>
          </w:p>
        </w:tc>
        <w:tc>
          <w:tcPr>
            <w:tcW w:w="1870" w:type="dxa"/>
          </w:tcPr>
          <w:p w14:paraId="2F57179B" w14:textId="77777777" w:rsidR="00A34F7F" w:rsidRDefault="00A34F7F" w:rsidP="007A0B3F">
            <w:r>
              <w:t>21</w:t>
            </w:r>
          </w:p>
          <w:p w14:paraId="27CAA2B3" w14:textId="77777777" w:rsidR="00A34F7F" w:rsidRDefault="00A34F7F" w:rsidP="007A0B3F">
            <w:r>
              <w:t>21</w:t>
            </w:r>
          </w:p>
          <w:p w14:paraId="153354E5" w14:textId="77777777" w:rsidR="00A34F7F" w:rsidRDefault="00A34F7F" w:rsidP="007A0B3F">
            <w:r>
              <w:t>1</w:t>
            </w:r>
          </w:p>
          <w:p w14:paraId="2EFBDAC6" w14:textId="77777777" w:rsidR="00A34F7F" w:rsidRDefault="00A34F7F" w:rsidP="007A0B3F">
            <w:r>
              <w:t>16</w:t>
            </w:r>
          </w:p>
          <w:p w14:paraId="3CE745CE" w14:textId="77777777" w:rsidR="00A34F7F" w:rsidRDefault="00A34F7F" w:rsidP="007A0B3F">
            <w:r>
              <w:t>26</w:t>
            </w:r>
          </w:p>
          <w:p w14:paraId="75633FFB" w14:textId="7EF36524" w:rsidR="00A34F7F" w:rsidRDefault="00A34F7F" w:rsidP="007A0B3F">
            <w:r>
              <w:t>26</w:t>
            </w:r>
          </w:p>
        </w:tc>
        <w:tc>
          <w:tcPr>
            <w:tcW w:w="1870" w:type="dxa"/>
          </w:tcPr>
          <w:p w14:paraId="60678C73" w14:textId="64245BF6" w:rsidR="00A34F7F" w:rsidRDefault="00A34F7F" w:rsidP="007A0B3F">
            <w:r>
              <w:t>Loss=0.5</w:t>
            </w:r>
            <w:r w:rsidR="00ED358D">
              <w:t>493</w:t>
            </w:r>
          </w:p>
          <w:p w14:paraId="7B9A8614" w14:textId="370303E5" w:rsidR="00A34F7F" w:rsidRDefault="00A34F7F" w:rsidP="007A0B3F">
            <w:r>
              <w:t>Accuracy=</w:t>
            </w:r>
            <w:r w:rsidR="00341C0E">
              <w:t>0.730</w:t>
            </w:r>
            <w:r w:rsidR="00ED358D">
              <w:t>8</w:t>
            </w:r>
          </w:p>
        </w:tc>
      </w:tr>
    </w:tbl>
    <w:p w14:paraId="4A0BA909" w14:textId="77777777" w:rsidR="007A0B3F" w:rsidRDefault="007A0B3F" w:rsidP="007A0B3F"/>
    <w:p w14:paraId="22830C1E" w14:textId="7AD40C8E" w:rsidR="007A0B3F" w:rsidRDefault="00341C0E" w:rsidP="007A0B3F">
      <w:r>
        <w:t>All models were compiled with:</w:t>
      </w:r>
    </w:p>
    <w:p w14:paraId="7E545032" w14:textId="536679E3" w:rsidR="00341C0E" w:rsidRDefault="00341C0E" w:rsidP="007A0B3F">
      <w:r>
        <w:tab/>
        <w:t xml:space="preserve">Loss = </w:t>
      </w:r>
      <w:proofErr w:type="spellStart"/>
      <w:r>
        <w:t>binary_crossentropy</w:t>
      </w:r>
      <w:proofErr w:type="spellEnd"/>
    </w:p>
    <w:p w14:paraId="5C97A995" w14:textId="099ECFAF" w:rsidR="00341C0E" w:rsidRDefault="00341C0E" w:rsidP="007A0B3F">
      <w:r>
        <w:tab/>
        <w:t xml:space="preserve">Optimizer = </w:t>
      </w:r>
      <w:proofErr w:type="spellStart"/>
      <w:r>
        <w:t>adam</w:t>
      </w:r>
      <w:proofErr w:type="spellEnd"/>
    </w:p>
    <w:p w14:paraId="7F206AA8" w14:textId="2C32927B" w:rsidR="00341C0E" w:rsidRDefault="00341C0E" w:rsidP="007A0B3F">
      <w:r>
        <w:tab/>
        <w:t>Metrics = accuracy</w:t>
      </w:r>
    </w:p>
    <w:p w14:paraId="0DDB5C53" w14:textId="77777777" w:rsidR="00341C0E" w:rsidRDefault="00341C0E" w:rsidP="007A0B3F"/>
    <w:p w14:paraId="4D404D66" w14:textId="77777777" w:rsidR="00385558" w:rsidRDefault="00385558" w:rsidP="00385558">
      <w:r>
        <w:t>Increasing the hidden layer densities did not appear to have much effect from the original file settings other than epoch=40. Epoch at 80 and 100 showed more effect than changing units in the hidden layers. The activation model showed slight variation for conditions tested.</w:t>
      </w:r>
    </w:p>
    <w:p w14:paraId="4369CF3E" w14:textId="77777777" w:rsidR="00385558" w:rsidRDefault="00385558" w:rsidP="007A0B3F"/>
    <w:p w14:paraId="29910347" w14:textId="7E0DBEE2" w:rsidR="00341C0E" w:rsidRDefault="00341C0E" w:rsidP="007A0B3F">
      <w:r>
        <w:t>See below for model specifics.</w:t>
      </w:r>
    </w:p>
    <w:p w14:paraId="40521ECC" w14:textId="77777777" w:rsidR="00341C0E" w:rsidRDefault="00341C0E" w:rsidP="007A0B3F"/>
    <w:p w14:paraId="7AB0DA8B" w14:textId="47885147" w:rsidR="0041449D" w:rsidRPr="0041449D" w:rsidRDefault="0041449D" w:rsidP="007A0B3F">
      <w:pPr>
        <w:rPr>
          <w:b/>
          <w:bCs/>
        </w:rPr>
      </w:pPr>
      <w:r w:rsidRPr="0041449D">
        <w:rPr>
          <w:b/>
          <w:bCs/>
        </w:rPr>
        <w:t>FIRST MODEL (</w:t>
      </w:r>
      <w:proofErr w:type="spellStart"/>
      <w:r w:rsidRPr="0041449D">
        <w:rPr>
          <w:b/>
          <w:bCs/>
        </w:rPr>
        <w:t>nn</w:t>
      </w:r>
      <w:proofErr w:type="spellEnd"/>
      <w:r w:rsidRPr="0041449D">
        <w:rPr>
          <w:b/>
          <w:bCs/>
        </w:rPr>
        <w:t>)</w:t>
      </w:r>
    </w:p>
    <w:p w14:paraId="2CC05998" w14:textId="77777777" w:rsidR="003F0EA6" w:rsidRPr="003F0EA6" w:rsidRDefault="003F0EA6" w:rsidP="003F0EA6">
      <w:pPr>
        <w:rPr>
          <w:i/>
          <w:iCs/>
        </w:rPr>
      </w:pPr>
      <w:r w:rsidRPr="003F0EA6">
        <w:rPr>
          <w:i/>
          <w:iCs/>
        </w:rPr>
        <w:t xml:space="preserve">Activation </w:t>
      </w:r>
      <w:proofErr w:type="spellStart"/>
      <w:r w:rsidRPr="003F0EA6">
        <w:rPr>
          <w:i/>
          <w:iCs/>
        </w:rPr>
        <w:t>relu</w:t>
      </w:r>
      <w:proofErr w:type="spellEnd"/>
    </w:p>
    <w:p w14:paraId="085AAB55" w14:textId="77777777" w:rsidR="0041449D" w:rsidRDefault="0041449D" w:rsidP="007A0B3F"/>
    <w:p w14:paraId="18749977" w14:textId="37D82930" w:rsidR="007A0B3F" w:rsidRDefault="007A0B3F" w:rsidP="007A0B3F">
      <w:r>
        <w:t>The first model (</w:t>
      </w:r>
      <w:proofErr w:type="spellStart"/>
      <w:r>
        <w:t>nn</w:t>
      </w:r>
      <w:proofErr w:type="spellEnd"/>
      <w:r>
        <w:t>) was set to parameters to obtain starter code results.</w:t>
      </w:r>
    </w:p>
    <w:p w14:paraId="4C303768" w14:textId="77777777" w:rsidR="007A0B3F" w:rsidRDefault="007A0B3F" w:rsidP="007A0B3F">
      <w:r>
        <w:t>Using the first model as the baseline for other comparisons.</w:t>
      </w:r>
    </w:p>
    <w:p w14:paraId="70CA6E10" w14:textId="77777777" w:rsidR="007A0B3F" w:rsidRDefault="007A0B3F" w:rsidP="007A0B3F">
      <w:r>
        <w:t xml:space="preserve">First model - sequential neural net, tensor flow, </w:t>
      </w:r>
      <w:proofErr w:type="spellStart"/>
      <w:r>
        <w:t>keras</w:t>
      </w:r>
      <w:proofErr w:type="spellEnd"/>
      <w:r>
        <w:t>.</w:t>
      </w:r>
    </w:p>
    <w:p w14:paraId="20ED617D" w14:textId="77777777" w:rsidR="007A0B3F" w:rsidRDefault="007A0B3F" w:rsidP="007A0B3F">
      <w:r>
        <w:lastRenderedPageBreak/>
        <w:t>First hidden layer using 80 units, activation is '</w:t>
      </w:r>
      <w:proofErr w:type="spellStart"/>
      <w:r>
        <w:t>relu</w:t>
      </w:r>
      <w:proofErr w:type="spellEnd"/>
      <w:r>
        <w:t>' with input dimension at 43.</w:t>
      </w:r>
    </w:p>
    <w:p w14:paraId="4DC1ADAF" w14:textId="77777777" w:rsidR="007A0B3F" w:rsidRDefault="007A0B3F" w:rsidP="007A0B3F">
      <w:r>
        <w:t>Second hidden layer using 30 units, activation is '</w:t>
      </w:r>
      <w:proofErr w:type="spellStart"/>
      <w:r>
        <w:t>relu</w:t>
      </w:r>
      <w:proofErr w:type="spellEnd"/>
      <w:r>
        <w:t>'.</w:t>
      </w:r>
    </w:p>
    <w:p w14:paraId="1A30F209" w14:textId="77777777" w:rsidR="007A0B3F" w:rsidRDefault="007A0B3F" w:rsidP="007A0B3F">
      <w:r>
        <w:t>Output layer has 1 unit, activation is set to 'sigmoid'.</w:t>
      </w:r>
    </w:p>
    <w:p w14:paraId="62C2067A" w14:textId="77777777" w:rsidR="007A0B3F" w:rsidRDefault="007A0B3F" w:rsidP="007A0B3F">
      <w:r>
        <w:t>Model compiled for loss='</w:t>
      </w:r>
      <w:proofErr w:type="spellStart"/>
      <w:r>
        <w:t>binary_crossentropy</w:t>
      </w:r>
      <w:proofErr w:type="spellEnd"/>
      <w:r>
        <w:t>', optimizer='</w:t>
      </w:r>
      <w:proofErr w:type="spellStart"/>
      <w:r>
        <w:t>adam</w:t>
      </w:r>
      <w:proofErr w:type="spellEnd"/>
      <w:r>
        <w:t>', and metrics='accuracy'.</w:t>
      </w:r>
    </w:p>
    <w:p w14:paraId="487F73E6" w14:textId="77777777" w:rsidR="007A0B3F" w:rsidRDefault="007A0B3F" w:rsidP="007A0B3F">
      <w:r>
        <w:t>Model was fit using epochs=100.</w:t>
      </w:r>
    </w:p>
    <w:p w14:paraId="5C8E28E0" w14:textId="002AB813" w:rsidR="007A0B3F" w:rsidRDefault="007A0B3F" w:rsidP="007A0B3F">
      <w:r>
        <w:t>Model loss at 0.55</w:t>
      </w:r>
      <w:r w:rsidR="00B2349A">
        <w:t>16</w:t>
      </w:r>
      <w:r>
        <w:t>.</w:t>
      </w:r>
    </w:p>
    <w:p w14:paraId="54C30FE9" w14:textId="45B5989E" w:rsidR="007A0B3F" w:rsidRDefault="007A0B3F" w:rsidP="007A0B3F">
      <w:r>
        <w:t>Model accuracy at 0.72</w:t>
      </w:r>
      <w:r w:rsidR="00B2349A">
        <w:t>72</w:t>
      </w:r>
      <w:r>
        <w:t>.</w:t>
      </w:r>
    </w:p>
    <w:p w14:paraId="5A46451F" w14:textId="77777777" w:rsidR="007A0B3F" w:rsidRDefault="007A0B3F" w:rsidP="007A0B3F">
      <w:r>
        <w:t>Model saved as 'AlphabetSoupCharity.h5'.</w:t>
      </w:r>
    </w:p>
    <w:p w14:paraId="54D68A2E" w14:textId="77777777" w:rsidR="007A0B3F" w:rsidRDefault="007A0B3F" w:rsidP="007A0B3F"/>
    <w:p w14:paraId="2E3DC170" w14:textId="6F34F24C" w:rsidR="0041449D" w:rsidRPr="0041449D" w:rsidRDefault="0041449D" w:rsidP="007A0B3F">
      <w:pPr>
        <w:rPr>
          <w:b/>
          <w:bCs/>
        </w:rPr>
      </w:pPr>
      <w:r w:rsidRPr="0041449D">
        <w:rPr>
          <w:b/>
          <w:bCs/>
        </w:rPr>
        <w:t>SECOND MODEL (nn2)</w:t>
      </w:r>
    </w:p>
    <w:p w14:paraId="67F13D0F" w14:textId="77777777" w:rsidR="003F0EA6" w:rsidRPr="003F0EA6" w:rsidRDefault="003F0EA6" w:rsidP="003F0EA6">
      <w:pPr>
        <w:rPr>
          <w:i/>
          <w:iCs/>
        </w:rPr>
      </w:pPr>
      <w:r w:rsidRPr="003F0EA6">
        <w:rPr>
          <w:i/>
          <w:iCs/>
        </w:rPr>
        <w:t xml:space="preserve">Activation </w:t>
      </w:r>
      <w:proofErr w:type="spellStart"/>
      <w:r w:rsidRPr="003F0EA6">
        <w:rPr>
          <w:i/>
          <w:iCs/>
        </w:rPr>
        <w:t>relu</w:t>
      </w:r>
      <w:proofErr w:type="spellEnd"/>
    </w:p>
    <w:p w14:paraId="3B05281A" w14:textId="77777777" w:rsidR="0041449D" w:rsidRDefault="0041449D" w:rsidP="007A0B3F"/>
    <w:p w14:paraId="457FF155" w14:textId="12329EDC" w:rsidR="007A0B3F" w:rsidRDefault="007A0B3F" w:rsidP="007A0B3F">
      <w:r>
        <w:t>The second model (nn2) was set with most parameters at half the first model.</w:t>
      </w:r>
    </w:p>
    <w:p w14:paraId="585A35ED" w14:textId="77777777" w:rsidR="007A0B3F" w:rsidRDefault="007A0B3F" w:rsidP="007A0B3F">
      <w:r>
        <w:t xml:space="preserve">Second model - sequential neural net, tensor flow, </w:t>
      </w:r>
      <w:proofErr w:type="spellStart"/>
      <w:r>
        <w:t>keras</w:t>
      </w:r>
      <w:proofErr w:type="spellEnd"/>
      <w:r>
        <w:t>.</w:t>
      </w:r>
    </w:p>
    <w:p w14:paraId="17D39C18" w14:textId="77777777" w:rsidR="007A0B3F" w:rsidRDefault="007A0B3F" w:rsidP="007A0B3F">
      <w:r>
        <w:t>First hidden layer using 40 units, activation is '</w:t>
      </w:r>
      <w:proofErr w:type="spellStart"/>
      <w:r>
        <w:t>relu</w:t>
      </w:r>
      <w:proofErr w:type="spellEnd"/>
      <w:r>
        <w:t>' with input dimension at 43.</w:t>
      </w:r>
    </w:p>
    <w:p w14:paraId="2C17F3C6" w14:textId="77777777" w:rsidR="007A0B3F" w:rsidRDefault="007A0B3F" w:rsidP="007A0B3F">
      <w:r>
        <w:t>Second hidden layer using 15 units, activation is '</w:t>
      </w:r>
      <w:proofErr w:type="spellStart"/>
      <w:r>
        <w:t>relu</w:t>
      </w:r>
      <w:proofErr w:type="spellEnd"/>
      <w:r>
        <w:t>'.</w:t>
      </w:r>
    </w:p>
    <w:p w14:paraId="2DEFCF78" w14:textId="77777777" w:rsidR="007A0B3F" w:rsidRDefault="007A0B3F" w:rsidP="007A0B3F">
      <w:r>
        <w:t>Output layer has 1 unit, activation is set to 'sigmoid'.</w:t>
      </w:r>
    </w:p>
    <w:p w14:paraId="63F6EE95" w14:textId="77777777" w:rsidR="007A0B3F" w:rsidRDefault="007A0B3F" w:rsidP="007A0B3F">
      <w:r>
        <w:t>Model compiled for loss='</w:t>
      </w:r>
      <w:proofErr w:type="spellStart"/>
      <w:r>
        <w:t>binary_crossentropy</w:t>
      </w:r>
      <w:proofErr w:type="spellEnd"/>
      <w:r>
        <w:t>', optimizer='</w:t>
      </w:r>
      <w:proofErr w:type="spellStart"/>
      <w:r>
        <w:t>adam</w:t>
      </w:r>
      <w:proofErr w:type="spellEnd"/>
      <w:r>
        <w:t>', and metrics='accuracy'.</w:t>
      </w:r>
    </w:p>
    <w:p w14:paraId="132BA89E" w14:textId="77777777" w:rsidR="007A0B3F" w:rsidRDefault="007A0B3F" w:rsidP="007A0B3F">
      <w:r>
        <w:t>Model was fit using epochs=50.</w:t>
      </w:r>
    </w:p>
    <w:p w14:paraId="0CF06AC0" w14:textId="382827E7" w:rsidR="007A0B3F" w:rsidRDefault="007A0B3F" w:rsidP="007A0B3F">
      <w:r>
        <w:t>Model loss at 0.55</w:t>
      </w:r>
      <w:r w:rsidR="00B2349A">
        <w:t>25</w:t>
      </w:r>
      <w:r>
        <w:t>.</w:t>
      </w:r>
    </w:p>
    <w:p w14:paraId="7E3C07CF" w14:textId="5F187513" w:rsidR="007A0B3F" w:rsidRDefault="007A0B3F" w:rsidP="007A0B3F">
      <w:r>
        <w:t>Model accuracy at 0.72</w:t>
      </w:r>
      <w:r w:rsidR="00B2349A">
        <w:t>62</w:t>
      </w:r>
      <w:r>
        <w:t>.</w:t>
      </w:r>
    </w:p>
    <w:p w14:paraId="60049C04" w14:textId="77777777" w:rsidR="007A0B3F" w:rsidRDefault="007A0B3F" w:rsidP="007A0B3F">
      <w:r>
        <w:t>Model saved as 'AlphabetSoupCharity2.h5'.</w:t>
      </w:r>
    </w:p>
    <w:p w14:paraId="2BE21D32" w14:textId="77777777" w:rsidR="007A0B3F" w:rsidRDefault="007A0B3F" w:rsidP="007A0B3F"/>
    <w:p w14:paraId="04EACDDA" w14:textId="733DB281" w:rsidR="0041449D" w:rsidRPr="0041449D" w:rsidRDefault="0041449D" w:rsidP="007A0B3F">
      <w:pPr>
        <w:rPr>
          <w:b/>
          <w:bCs/>
        </w:rPr>
      </w:pPr>
      <w:r w:rsidRPr="0041449D">
        <w:rPr>
          <w:b/>
          <w:bCs/>
        </w:rPr>
        <w:t>THIRD MODEL (nn3)</w:t>
      </w:r>
    </w:p>
    <w:p w14:paraId="4D4194AB" w14:textId="77777777" w:rsidR="003F0EA6" w:rsidRPr="003F0EA6" w:rsidRDefault="003F0EA6" w:rsidP="003F0EA6">
      <w:pPr>
        <w:rPr>
          <w:i/>
          <w:iCs/>
        </w:rPr>
      </w:pPr>
      <w:r w:rsidRPr="003F0EA6">
        <w:rPr>
          <w:i/>
          <w:iCs/>
        </w:rPr>
        <w:t xml:space="preserve">Activation </w:t>
      </w:r>
      <w:proofErr w:type="spellStart"/>
      <w:r w:rsidRPr="003F0EA6">
        <w:rPr>
          <w:i/>
          <w:iCs/>
        </w:rPr>
        <w:t>relu</w:t>
      </w:r>
      <w:proofErr w:type="spellEnd"/>
    </w:p>
    <w:p w14:paraId="5DAEA5A6" w14:textId="77777777" w:rsidR="0041449D" w:rsidRDefault="0041449D" w:rsidP="007A0B3F"/>
    <w:p w14:paraId="1C86D58B" w14:textId="3EE7CCF5" w:rsidR="007A0B3F" w:rsidRDefault="007A0B3F" w:rsidP="007A0B3F">
      <w:r>
        <w:t>The third model (nn3) was set with same parameters as first model (</w:t>
      </w:r>
      <w:proofErr w:type="spellStart"/>
      <w:r>
        <w:t>nn</w:t>
      </w:r>
      <w:proofErr w:type="spellEnd"/>
      <w:r>
        <w:t>).</w:t>
      </w:r>
    </w:p>
    <w:p w14:paraId="7BBAE8D2" w14:textId="77777777" w:rsidR="007A0B3F" w:rsidRDefault="007A0B3F" w:rsidP="007A0B3F">
      <w:r>
        <w:t>The difference is the STATUS column was removed due to &lt;1% difference in values (all 1's).</w:t>
      </w:r>
    </w:p>
    <w:p w14:paraId="4C82AA63" w14:textId="77777777" w:rsidR="007A0B3F" w:rsidRDefault="007A0B3F" w:rsidP="007A0B3F">
      <w:r>
        <w:t xml:space="preserve">Third model - sequential neural net, tensor flow, </w:t>
      </w:r>
      <w:proofErr w:type="spellStart"/>
      <w:r>
        <w:t>keras</w:t>
      </w:r>
      <w:proofErr w:type="spellEnd"/>
      <w:r>
        <w:t>.</w:t>
      </w:r>
    </w:p>
    <w:p w14:paraId="4BCF7999" w14:textId="3A9EE974" w:rsidR="007A0B3F" w:rsidRDefault="007A0B3F" w:rsidP="007A0B3F">
      <w:r>
        <w:t>First hidden layer using 80 units, activation is '</w:t>
      </w:r>
      <w:proofErr w:type="spellStart"/>
      <w:r>
        <w:t>relu</w:t>
      </w:r>
      <w:proofErr w:type="spellEnd"/>
      <w:r>
        <w:t>' with input dimension at 4</w:t>
      </w:r>
      <w:r w:rsidR="00D73EE5">
        <w:t>2</w:t>
      </w:r>
      <w:r>
        <w:t>.</w:t>
      </w:r>
    </w:p>
    <w:p w14:paraId="7178B00E" w14:textId="77777777" w:rsidR="007A0B3F" w:rsidRDefault="007A0B3F" w:rsidP="007A0B3F">
      <w:r>
        <w:t>Second hidden layer using 30 units, activation is '</w:t>
      </w:r>
      <w:proofErr w:type="spellStart"/>
      <w:r>
        <w:t>relu</w:t>
      </w:r>
      <w:proofErr w:type="spellEnd"/>
      <w:r>
        <w:t>'.</w:t>
      </w:r>
    </w:p>
    <w:p w14:paraId="3E07023F" w14:textId="77777777" w:rsidR="007A0B3F" w:rsidRDefault="007A0B3F" w:rsidP="007A0B3F">
      <w:r>
        <w:t>Output layer has 1 unit, activation is set to 'sigmoid'.</w:t>
      </w:r>
    </w:p>
    <w:p w14:paraId="2DEDF9CA" w14:textId="77777777" w:rsidR="007A0B3F" w:rsidRDefault="007A0B3F" w:rsidP="007A0B3F">
      <w:r>
        <w:t>Model compiled for loss='</w:t>
      </w:r>
      <w:proofErr w:type="spellStart"/>
      <w:r>
        <w:t>binary_crossentropy</w:t>
      </w:r>
      <w:proofErr w:type="spellEnd"/>
      <w:r>
        <w:t>', optimizer='</w:t>
      </w:r>
      <w:proofErr w:type="spellStart"/>
      <w:r>
        <w:t>adam</w:t>
      </w:r>
      <w:proofErr w:type="spellEnd"/>
      <w:r>
        <w:t>', and metrics='accuracy'.</w:t>
      </w:r>
    </w:p>
    <w:p w14:paraId="1D947820" w14:textId="77777777" w:rsidR="007A0B3F" w:rsidRDefault="007A0B3F" w:rsidP="007A0B3F">
      <w:r>
        <w:t>Model was fit using epochs=100.</w:t>
      </w:r>
    </w:p>
    <w:p w14:paraId="63D130E0" w14:textId="62AD5DBD" w:rsidR="007A0B3F" w:rsidRDefault="007A0B3F" w:rsidP="007A0B3F">
      <w:r>
        <w:t>Model loss at 0.55</w:t>
      </w:r>
      <w:r w:rsidR="00B2349A">
        <w:t>61</w:t>
      </w:r>
      <w:r>
        <w:t>.</w:t>
      </w:r>
    </w:p>
    <w:p w14:paraId="6B4CE5A0" w14:textId="27483E54" w:rsidR="007A0B3F" w:rsidRDefault="007A0B3F" w:rsidP="007A0B3F">
      <w:r>
        <w:t>Model accuracy at 0.72</w:t>
      </w:r>
      <w:r w:rsidR="00B2349A">
        <w:t>45</w:t>
      </w:r>
      <w:r>
        <w:t>.</w:t>
      </w:r>
    </w:p>
    <w:p w14:paraId="00122CAE" w14:textId="77777777" w:rsidR="007A0B3F" w:rsidRDefault="007A0B3F" w:rsidP="007A0B3F">
      <w:r>
        <w:t>Model saved as 'AlphabetSoupCharity3.h5'.</w:t>
      </w:r>
    </w:p>
    <w:p w14:paraId="5448C4EF" w14:textId="77777777" w:rsidR="007A0B3F" w:rsidRDefault="007A0B3F" w:rsidP="007A0B3F"/>
    <w:p w14:paraId="24C6738F" w14:textId="31C95265" w:rsidR="0041449D" w:rsidRDefault="0041449D" w:rsidP="007A0B3F">
      <w:pPr>
        <w:rPr>
          <w:b/>
          <w:bCs/>
        </w:rPr>
      </w:pPr>
      <w:r w:rsidRPr="0041449D">
        <w:rPr>
          <w:b/>
          <w:bCs/>
        </w:rPr>
        <w:t>FIFTH MODEL (nn5)</w:t>
      </w:r>
    </w:p>
    <w:p w14:paraId="06D13D4C" w14:textId="6552A8E7" w:rsidR="003F0EA6" w:rsidRPr="003F0EA6" w:rsidRDefault="003F0EA6" w:rsidP="007A0B3F">
      <w:pPr>
        <w:rPr>
          <w:i/>
          <w:iCs/>
        </w:rPr>
      </w:pPr>
      <w:r w:rsidRPr="003F0EA6">
        <w:rPr>
          <w:i/>
          <w:iCs/>
        </w:rPr>
        <w:t xml:space="preserve">Activation </w:t>
      </w:r>
      <w:proofErr w:type="spellStart"/>
      <w:r w:rsidRPr="003F0EA6">
        <w:rPr>
          <w:i/>
          <w:iCs/>
        </w:rPr>
        <w:t>relu</w:t>
      </w:r>
      <w:proofErr w:type="spellEnd"/>
    </w:p>
    <w:p w14:paraId="394296B3" w14:textId="77777777" w:rsidR="0041449D" w:rsidRDefault="0041449D" w:rsidP="007A0B3F"/>
    <w:p w14:paraId="06B7E7BC" w14:textId="6C4BF6A9" w:rsidR="007A0B3F" w:rsidRDefault="007A0B3F" w:rsidP="007A0B3F">
      <w:r>
        <w:t>The fifth model (nn5) was set with same parameters as first model (</w:t>
      </w:r>
      <w:proofErr w:type="spellStart"/>
      <w:r>
        <w:t>nn</w:t>
      </w:r>
      <w:proofErr w:type="spellEnd"/>
      <w:r>
        <w:t>).</w:t>
      </w:r>
    </w:p>
    <w:p w14:paraId="5841CF6B" w14:textId="77777777" w:rsidR="007A0B3F" w:rsidRDefault="007A0B3F" w:rsidP="007A0B3F">
      <w:r>
        <w:t>The difference is the STATUS and SPECIAL_CONSIDERATIONS(y/n) columns were removed due to &lt;1% difference in values (all 1's).</w:t>
      </w:r>
    </w:p>
    <w:p w14:paraId="6FBF1795" w14:textId="77777777" w:rsidR="007A0B3F" w:rsidRDefault="007A0B3F" w:rsidP="007A0B3F">
      <w:r>
        <w:t xml:space="preserve">Fifth model - sequential neural net, tensor flow, </w:t>
      </w:r>
      <w:proofErr w:type="spellStart"/>
      <w:r>
        <w:t>keras</w:t>
      </w:r>
      <w:proofErr w:type="spellEnd"/>
      <w:r>
        <w:t>.</w:t>
      </w:r>
    </w:p>
    <w:p w14:paraId="10F8958F" w14:textId="77777777" w:rsidR="007A0B3F" w:rsidRDefault="007A0B3F" w:rsidP="007A0B3F">
      <w:proofErr w:type="gramStart"/>
      <w:r>
        <w:t>First</w:t>
      </w:r>
      <w:proofErr w:type="gramEnd"/>
      <w:r>
        <w:t xml:space="preserve"> hidden layer using 100 units, activation is '</w:t>
      </w:r>
      <w:proofErr w:type="spellStart"/>
      <w:r>
        <w:t>relu</w:t>
      </w:r>
      <w:proofErr w:type="spellEnd"/>
      <w:r>
        <w:t>' with input dimension at 40.</w:t>
      </w:r>
    </w:p>
    <w:p w14:paraId="2B8E4E1E" w14:textId="77777777" w:rsidR="007A0B3F" w:rsidRDefault="007A0B3F" w:rsidP="007A0B3F">
      <w:proofErr w:type="gramStart"/>
      <w:r>
        <w:t>Second</w:t>
      </w:r>
      <w:proofErr w:type="gramEnd"/>
      <w:r>
        <w:t xml:space="preserve"> hidden layer using 40 units, activation is '</w:t>
      </w:r>
      <w:proofErr w:type="spellStart"/>
      <w:r>
        <w:t>relu</w:t>
      </w:r>
      <w:proofErr w:type="spellEnd"/>
      <w:r>
        <w:t>'.</w:t>
      </w:r>
    </w:p>
    <w:p w14:paraId="0D578D19" w14:textId="77777777" w:rsidR="007A0B3F" w:rsidRDefault="007A0B3F" w:rsidP="007A0B3F">
      <w:r>
        <w:t>Output layer has 1 unit, activation is set to 'sigmoid'.</w:t>
      </w:r>
    </w:p>
    <w:p w14:paraId="72CCB466" w14:textId="77777777" w:rsidR="007A0B3F" w:rsidRDefault="007A0B3F" w:rsidP="007A0B3F">
      <w:r>
        <w:lastRenderedPageBreak/>
        <w:t>Model compiled for loss='</w:t>
      </w:r>
      <w:proofErr w:type="spellStart"/>
      <w:r>
        <w:t>binary_crossentropy</w:t>
      </w:r>
      <w:proofErr w:type="spellEnd"/>
      <w:r>
        <w:t>', optimizer='</w:t>
      </w:r>
      <w:proofErr w:type="spellStart"/>
      <w:r>
        <w:t>adam</w:t>
      </w:r>
      <w:proofErr w:type="spellEnd"/>
      <w:r>
        <w:t>', and metrics='accuracy'.</w:t>
      </w:r>
    </w:p>
    <w:p w14:paraId="32318F5D" w14:textId="77777777" w:rsidR="007A0B3F" w:rsidRDefault="007A0B3F" w:rsidP="007A0B3F">
      <w:r>
        <w:t>Model was fit using epochs=100.</w:t>
      </w:r>
    </w:p>
    <w:p w14:paraId="3255A240" w14:textId="77777777" w:rsidR="007A0B3F" w:rsidRDefault="007A0B3F" w:rsidP="007A0B3F">
      <w:r>
        <w:t>Model loss at 0.5575.</w:t>
      </w:r>
    </w:p>
    <w:p w14:paraId="1A3E4552" w14:textId="77777777" w:rsidR="007A0B3F" w:rsidRDefault="007A0B3F" w:rsidP="007A0B3F">
      <w:r>
        <w:t>Model accuracy at 0.7254.</w:t>
      </w:r>
    </w:p>
    <w:p w14:paraId="61F62CFC" w14:textId="77777777" w:rsidR="007A0B3F" w:rsidRDefault="007A0B3F" w:rsidP="007A0B3F">
      <w:r>
        <w:t>Model saved as 'AlphabetSoupCharity5.h5'.</w:t>
      </w:r>
    </w:p>
    <w:p w14:paraId="3C28A35A" w14:textId="77777777" w:rsidR="007A0B3F" w:rsidRDefault="007A0B3F" w:rsidP="007A0B3F"/>
    <w:p w14:paraId="02C7DBA7" w14:textId="0CB7DFF0" w:rsidR="0041449D" w:rsidRDefault="0041449D" w:rsidP="007A0B3F">
      <w:pPr>
        <w:rPr>
          <w:b/>
          <w:bCs/>
        </w:rPr>
      </w:pPr>
      <w:r w:rsidRPr="0041449D">
        <w:rPr>
          <w:b/>
          <w:bCs/>
        </w:rPr>
        <w:t>EIGHTH MODEL (nn8)</w:t>
      </w:r>
    </w:p>
    <w:p w14:paraId="682AA310" w14:textId="696FC8FB" w:rsidR="003F0EA6" w:rsidRPr="003F0EA6" w:rsidRDefault="003F0EA6" w:rsidP="007A0B3F">
      <w:pPr>
        <w:rPr>
          <w:i/>
          <w:iCs/>
        </w:rPr>
      </w:pPr>
      <w:r w:rsidRPr="003F0EA6">
        <w:rPr>
          <w:i/>
          <w:iCs/>
        </w:rPr>
        <w:t>Activation tanh</w:t>
      </w:r>
    </w:p>
    <w:p w14:paraId="2EFA84C7" w14:textId="77777777" w:rsidR="0041449D" w:rsidRDefault="0041449D" w:rsidP="007A0B3F"/>
    <w:p w14:paraId="7E0F8B6F" w14:textId="48423510" w:rsidR="007A0B3F" w:rsidRDefault="007A0B3F" w:rsidP="007A0B3F">
      <w:r>
        <w:t>An additional model activation was tried, "tanh". Seemed to achieve marginally better performance than, "</w:t>
      </w:r>
      <w:proofErr w:type="spellStart"/>
      <w:r>
        <w:t>relu</w:t>
      </w:r>
      <w:proofErr w:type="spellEnd"/>
      <w:r>
        <w:t>". A plot was also generated which seemed to indicate better accuracy way down the road of diminishing returns.</w:t>
      </w:r>
    </w:p>
    <w:p w14:paraId="35651610" w14:textId="77777777" w:rsidR="007A0B3F" w:rsidRDefault="007A0B3F" w:rsidP="007A0B3F"/>
    <w:p w14:paraId="020C3DA8" w14:textId="77777777" w:rsidR="007A0B3F" w:rsidRDefault="007A0B3F" w:rsidP="007A0B3F">
      <w:r>
        <w:t>The eighth model (nn8) was set with same parameters as first model (</w:t>
      </w:r>
      <w:proofErr w:type="spellStart"/>
      <w:r>
        <w:t>nn</w:t>
      </w:r>
      <w:proofErr w:type="spellEnd"/>
      <w:r>
        <w:t>).</w:t>
      </w:r>
    </w:p>
    <w:p w14:paraId="2AA60157" w14:textId="77777777" w:rsidR="007A0B3F" w:rsidRDefault="007A0B3F" w:rsidP="007A0B3F">
      <w:r>
        <w:t>The difference is the STATUS and SPECIAL_CONSIDERATIONS(y/n) columns were removed due to &lt;1% difference in values (all 1's).</w:t>
      </w:r>
    </w:p>
    <w:p w14:paraId="3D8E3FFF" w14:textId="77777777" w:rsidR="007A0B3F" w:rsidRDefault="007A0B3F" w:rsidP="007A0B3F">
      <w:r>
        <w:t xml:space="preserve">Eighth model - sequential neural net, tensor flow, </w:t>
      </w:r>
      <w:proofErr w:type="spellStart"/>
      <w:r>
        <w:t>keras</w:t>
      </w:r>
      <w:proofErr w:type="spellEnd"/>
      <w:r>
        <w:t>.</w:t>
      </w:r>
    </w:p>
    <w:p w14:paraId="1539FEDE" w14:textId="77777777" w:rsidR="007A0B3F" w:rsidRDefault="007A0B3F" w:rsidP="007A0B3F">
      <w:r>
        <w:t>First hidden layer using 80 units, activation is 'tanh' with input dimension at 40.</w:t>
      </w:r>
    </w:p>
    <w:p w14:paraId="6CF34D55" w14:textId="77777777" w:rsidR="007A0B3F" w:rsidRDefault="007A0B3F" w:rsidP="007A0B3F">
      <w:r>
        <w:t>Second hidden layer using 40 units, activation is 'tanh'.</w:t>
      </w:r>
    </w:p>
    <w:p w14:paraId="4CEAA90B" w14:textId="77777777" w:rsidR="007A0B3F" w:rsidRDefault="007A0B3F" w:rsidP="007A0B3F">
      <w:r>
        <w:t>Output layer has 1 unit, activation is set to 'sigmoid'.</w:t>
      </w:r>
    </w:p>
    <w:p w14:paraId="6163EBE0" w14:textId="77777777" w:rsidR="007A0B3F" w:rsidRDefault="007A0B3F" w:rsidP="007A0B3F">
      <w:r>
        <w:t>Model compiled for loss='</w:t>
      </w:r>
      <w:proofErr w:type="spellStart"/>
      <w:r>
        <w:t>binary_crossentropy</w:t>
      </w:r>
      <w:proofErr w:type="spellEnd"/>
      <w:r>
        <w:t>', optimizer='</w:t>
      </w:r>
      <w:proofErr w:type="spellStart"/>
      <w:r>
        <w:t>adam</w:t>
      </w:r>
      <w:proofErr w:type="spellEnd"/>
      <w:r>
        <w:t>', and metrics='accuracy'.</w:t>
      </w:r>
    </w:p>
    <w:p w14:paraId="515CEB42" w14:textId="77777777" w:rsidR="007A0B3F" w:rsidRDefault="007A0B3F" w:rsidP="007A0B3F">
      <w:r>
        <w:t>Model was fit using epochs=100.</w:t>
      </w:r>
    </w:p>
    <w:p w14:paraId="74BA189E" w14:textId="28969CD2" w:rsidR="007A0B3F" w:rsidRDefault="007A0B3F" w:rsidP="007A0B3F">
      <w:r>
        <w:t>Model loss at 0.552</w:t>
      </w:r>
      <w:r w:rsidR="00B2349A">
        <w:t>6</w:t>
      </w:r>
      <w:r>
        <w:t>.</w:t>
      </w:r>
    </w:p>
    <w:p w14:paraId="224F56D8" w14:textId="77777777" w:rsidR="007A0B3F" w:rsidRDefault="007A0B3F" w:rsidP="007A0B3F">
      <w:r>
        <w:t>Model accuracy at 0.7255.</w:t>
      </w:r>
    </w:p>
    <w:p w14:paraId="58C3503E" w14:textId="77777777" w:rsidR="007A0B3F" w:rsidRDefault="007A0B3F" w:rsidP="007A0B3F">
      <w:r>
        <w:t>Model saved as 'AlphabetSoupCharity5.h5'.</w:t>
      </w:r>
    </w:p>
    <w:p w14:paraId="57EA4811" w14:textId="77777777" w:rsidR="007A0B3F" w:rsidRDefault="007A0B3F" w:rsidP="007A0B3F"/>
    <w:p w14:paraId="53DD26BB" w14:textId="79004252" w:rsidR="0041449D" w:rsidRPr="003F0EA6" w:rsidRDefault="0041449D" w:rsidP="007A0B3F">
      <w:pPr>
        <w:rPr>
          <w:b/>
          <w:bCs/>
        </w:rPr>
      </w:pPr>
      <w:r w:rsidRPr="003F0EA6">
        <w:rPr>
          <w:b/>
          <w:bCs/>
        </w:rPr>
        <w:t>TWELTH MODEL (nn12)</w:t>
      </w:r>
    </w:p>
    <w:p w14:paraId="34ECC47E" w14:textId="2F582E6E" w:rsidR="003F0EA6" w:rsidRPr="003F0EA6" w:rsidRDefault="003F0EA6" w:rsidP="007A0B3F">
      <w:pPr>
        <w:rPr>
          <w:i/>
          <w:iCs/>
        </w:rPr>
      </w:pPr>
      <w:r w:rsidRPr="003F0EA6">
        <w:rPr>
          <w:i/>
          <w:iCs/>
        </w:rPr>
        <w:t>Mixed activation (</w:t>
      </w:r>
      <w:proofErr w:type="spellStart"/>
      <w:r w:rsidRPr="003F0EA6">
        <w:rPr>
          <w:i/>
          <w:iCs/>
        </w:rPr>
        <w:t>relu</w:t>
      </w:r>
      <w:proofErr w:type="spellEnd"/>
      <w:r w:rsidRPr="003F0EA6">
        <w:rPr>
          <w:i/>
          <w:iCs/>
        </w:rPr>
        <w:t>/tanh)</w:t>
      </w:r>
    </w:p>
    <w:p w14:paraId="02C3BF93" w14:textId="77777777" w:rsidR="0041449D" w:rsidRDefault="0041449D" w:rsidP="007A0B3F"/>
    <w:p w14:paraId="51DBA372" w14:textId="6623B42B" w:rsidR="007A0B3F" w:rsidRDefault="007A0B3F" w:rsidP="007A0B3F">
      <w:r>
        <w:t xml:space="preserve">The </w:t>
      </w:r>
      <w:proofErr w:type="spellStart"/>
      <w:r>
        <w:t>twelth</w:t>
      </w:r>
      <w:proofErr w:type="spellEnd"/>
      <w:r>
        <w:t xml:space="preserve"> model (nn12) was set with same parameters as first model (</w:t>
      </w:r>
      <w:proofErr w:type="spellStart"/>
      <w:r>
        <w:t>nn</w:t>
      </w:r>
      <w:proofErr w:type="spellEnd"/>
      <w:r>
        <w:t>).</w:t>
      </w:r>
    </w:p>
    <w:p w14:paraId="721A1C23" w14:textId="77777777" w:rsidR="007A0B3F" w:rsidRDefault="007A0B3F" w:rsidP="007A0B3F">
      <w:r>
        <w:t xml:space="preserve">The difference is the STATUS and SPECIAL_CONSIDERATIONS(y/n) columns were removed due to &lt;1% difference in values (all 1's). More layers were added and more epochs to attempt </w:t>
      </w:r>
      <w:proofErr w:type="gramStart"/>
      <w:r>
        <w:t>a better</w:t>
      </w:r>
      <w:proofErr w:type="gramEnd"/>
      <w:r>
        <w:t xml:space="preserve"> accuracy. Used a mix of activations, tanh and </w:t>
      </w:r>
      <w:proofErr w:type="spellStart"/>
      <w:r>
        <w:t>relu</w:t>
      </w:r>
      <w:proofErr w:type="spellEnd"/>
      <w:r>
        <w:t>.</w:t>
      </w:r>
    </w:p>
    <w:p w14:paraId="6EB64EBE" w14:textId="77777777" w:rsidR="007A0B3F" w:rsidRDefault="007A0B3F" w:rsidP="007A0B3F">
      <w:proofErr w:type="spellStart"/>
      <w:r>
        <w:t>Twelth</w:t>
      </w:r>
      <w:proofErr w:type="spellEnd"/>
      <w:r>
        <w:t xml:space="preserve"> model - sequential neural net, tensor flow, </w:t>
      </w:r>
      <w:proofErr w:type="spellStart"/>
      <w:r>
        <w:t>keras</w:t>
      </w:r>
      <w:proofErr w:type="spellEnd"/>
      <w:r>
        <w:t>.</w:t>
      </w:r>
    </w:p>
    <w:p w14:paraId="62F7BBBE" w14:textId="77777777" w:rsidR="007A0B3F" w:rsidRDefault="007A0B3F" w:rsidP="007A0B3F">
      <w:r>
        <w:t>First hidden layer using 80 units, activation is '</w:t>
      </w:r>
      <w:proofErr w:type="spellStart"/>
      <w:r>
        <w:t>relu</w:t>
      </w:r>
      <w:proofErr w:type="spellEnd"/>
      <w:r>
        <w:t>' with input dimension at 40.</w:t>
      </w:r>
    </w:p>
    <w:p w14:paraId="54EA5771" w14:textId="77777777" w:rsidR="007A0B3F" w:rsidRDefault="007A0B3F" w:rsidP="007A0B3F">
      <w:proofErr w:type="gramStart"/>
      <w:r>
        <w:t>Second</w:t>
      </w:r>
      <w:proofErr w:type="gramEnd"/>
      <w:r>
        <w:t xml:space="preserve"> hidden layer using 40 units, activation is '</w:t>
      </w:r>
      <w:proofErr w:type="spellStart"/>
      <w:r>
        <w:t>relu</w:t>
      </w:r>
      <w:proofErr w:type="spellEnd"/>
      <w:r>
        <w:t>'.</w:t>
      </w:r>
    </w:p>
    <w:p w14:paraId="3D2967B6" w14:textId="77777777" w:rsidR="007A0B3F" w:rsidRDefault="007A0B3F" w:rsidP="007A0B3F">
      <w:r>
        <w:t>Third hidden layer using 20 units, activation is '</w:t>
      </w:r>
      <w:proofErr w:type="spellStart"/>
      <w:r>
        <w:t>relu</w:t>
      </w:r>
      <w:proofErr w:type="spellEnd"/>
      <w:r>
        <w:t>'.</w:t>
      </w:r>
    </w:p>
    <w:p w14:paraId="787C8CE7" w14:textId="77777777" w:rsidR="007A0B3F" w:rsidRDefault="007A0B3F" w:rsidP="007A0B3F">
      <w:r>
        <w:t>Fourth hidden layer using 10 units, activation is 'tanh'.</w:t>
      </w:r>
    </w:p>
    <w:p w14:paraId="5D366750" w14:textId="77777777" w:rsidR="007A0B3F" w:rsidRDefault="007A0B3F" w:rsidP="007A0B3F">
      <w:r>
        <w:t>Output layer has 1 unit, activation is set to 'sigmoid'.</w:t>
      </w:r>
    </w:p>
    <w:p w14:paraId="0B264966" w14:textId="77777777" w:rsidR="007A0B3F" w:rsidRDefault="007A0B3F" w:rsidP="007A0B3F">
      <w:r>
        <w:t>Model compiled for loss='</w:t>
      </w:r>
      <w:proofErr w:type="spellStart"/>
      <w:r>
        <w:t>binary_crossentropy</w:t>
      </w:r>
      <w:proofErr w:type="spellEnd"/>
      <w:r>
        <w:t>', optimizer='</w:t>
      </w:r>
      <w:proofErr w:type="spellStart"/>
      <w:r>
        <w:t>adam</w:t>
      </w:r>
      <w:proofErr w:type="spellEnd"/>
      <w:r>
        <w:t>', and metrics='accuracy'.</w:t>
      </w:r>
    </w:p>
    <w:p w14:paraId="56DA7FA8" w14:textId="77777777" w:rsidR="007A0B3F" w:rsidRDefault="007A0B3F" w:rsidP="007A0B3F">
      <w:r>
        <w:t>Model was fit using epochs=150.</w:t>
      </w:r>
    </w:p>
    <w:p w14:paraId="17603350" w14:textId="77777777" w:rsidR="007A0B3F" w:rsidRDefault="007A0B3F" w:rsidP="007A0B3F">
      <w:r>
        <w:t>Model loss at 0.5615.</w:t>
      </w:r>
    </w:p>
    <w:p w14:paraId="609D5163" w14:textId="77777777" w:rsidR="007A0B3F" w:rsidRDefault="007A0B3F" w:rsidP="007A0B3F">
      <w:r>
        <w:t>Model accuracy at 0.7312.</w:t>
      </w:r>
    </w:p>
    <w:p w14:paraId="0E482E31" w14:textId="77777777" w:rsidR="007A0B3F" w:rsidRDefault="007A0B3F" w:rsidP="007A0B3F">
      <w:r>
        <w:t>Model saved as 'AlphabetSoupCharity11.h5' (yes, 11).</w:t>
      </w:r>
    </w:p>
    <w:p w14:paraId="0220BE82" w14:textId="77777777" w:rsidR="007A0B3F" w:rsidRDefault="007A0B3F" w:rsidP="007A0B3F"/>
    <w:p w14:paraId="4879DEF9" w14:textId="0E8F9AAF" w:rsidR="003F0EA6" w:rsidRPr="003F0EA6" w:rsidRDefault="003F0EA6" w:rsidP="007A0B3F">
      <w:pPr>
        <w:rPr>
          <w:b/>
          <w:bCs/>
        </w:rPr>
      </w:pPr>
      <w:r w:rsidRPr="003F0EA6">
        <w:rPr>
          <w:b/>
          <w:bCs/>
        </w:rPr>
        <w:t>TUNER APPROACH</w:t>
      </w:r>
    </w:p>
    <w:p w14:paraId="6F9BD6DE" w14:textId="081CA154" w:rsidR="003F0EA6" w:rsidRPr="003F0EA6" w:rsidRDefault="003F0EA6" w:rsidP="007A0B3F">
      <w:pPr>
        <w:rPr>
          <w:i/>
          <w:iCs/>
        </w:rPr>
      </w:pPr>
      <w:r w:rsidRPr="003F0EA6">
        <w:rPr>
          <w:i/>
          <w:iCs/>
        </w:rPr>
        <w:t>Automated activation</w:t>
      </w:r>
    </w:p>
    <w:p w14:paraId="558CC490" w14:textId="77777777" w:rsidR="003F0EA6" w:rsidRDefault="003F0EA6" w:rsidP="007A0B3F"/>
    <w:p w14:paraId="3D393740" w14:textId="066BC61C" w:rsidR="007A0B3F" w:rsidRDefault="007A0B3F" w:rsidP="007A0B3F">
      <w:r>
        <w:lastRenderedPageBreak/>
        <w:t>An automated tuner approach was also tried. Based on Xara's class code (21.2.5).</w:t>
      </w:r>
    </w:p>
    <w:p w14:paraId="57096AAB" w14:textId="77777777" w:rsidR="007A0B3F" w:rsidRDefault="007A0B3F" w:rsidP="007A0B3F"/>
    <w:p w14:paraId="1F4DF97D" w14:textId="77777777" w:rsidR="007A0B3F" w:rsidRDefault="007A0B3F" w:rsidP="007A0B3F">
      <w:r>
        <w:t xml:space="preserve">The Optimization Tuner2 was set to use </w:t>
      </w:r>
      <w:proofErr w:type="spellStart"/>
      <w:r>
        <w:t>kerastuner</w:t>
      </w:r>
      <w:proofErr w:type="spellEnd"/>
      <w:r>
        <w:t xml:space="preserve"> to run through various combinations and compare result values.</w:t>
      </w:r>
    </w:p>
    <w:p w14:paraId="0D69024F" w14:textId="77777777" w:rsidR="007A0B3F" w:rsidRDefault="007A0B3F" w:rsidP="007A0B3F">
      <w:r>
        <w:t>The STATUS and SPECIAL_CONSIDERATIONS(y/n) columns were removed due to &lt;1% difference in values (all 1's).</w:t>
      </w:r>
    </w:p>
    <w:p w14:paraId="108A58A2" w14:textId="77777777" w:rsidR="007A0B3F" w:rsidRDefault="007A0B3F" w:rsidP="007A0B3F">
      <w:r>
        <w:t xml:space="preserve">The tuner was </w:t>
      </w:r>
      <w:proofErr w:type="gramStart"/>
      <w:r>
        <w:t>give</w:t>
      </w:r>
      <w:proofErr w:type="gramEnd"/>
      <w:r>
        <w:t xml:space="preserve"> the activation options of </w:t>
      </w:r>
      <w:proofErr w:type="spellStart"/>
      <w:r>
        <w:t>relu</w:t>
      </w:r>
      <w:proofErr w:type="spellEnd"/>
      <w:r>
        <w:t xml:space="preserve"> and tanh. </w:t>
      </w:r>
      <w:proofErr w:type="spellStart"/>
      <w:r>
        <w:t>Kerastuner</w:t>
      </w:r>
      <w:proofErr w:type="spellEnd"/>
      <w:r>
        <w:t xml:space="preserve"> would determine </w:t>
      </w:r>
      <w:proofErr w:type="gramStart"/>
      <w:r>
        <w:t>first</w:t>
      </w:r>
      <w:proofErr w:type="gramEnd"/>
      <w:r>
        <w:t xml:space="preserve"> layer of neurons to use (calling model nn_model5). </w:t>
      </w:r>
      <w:proofErr w:type="gramStart"/>
      <w:r>
        <w:t>Min</w:t>
      </w:r>
      <w:proofErr w:type="gramEnd"/>
      <w:r>
        <w:t xml:space="preserve"> value is 1 and max is 30 with an input dimension of 40.</w:t>
      </w:r>
    </w:p>
    <w:p w14:paraId="267700B7" w14:textId="77777777" w:rsidR="007A0B3F" w:rsidRDefault="007A0B3F" w:rsidP="007A0B3F">
      <w:r>
        <w:t>The tuner also decided how many hidden layers and neurons, with input layer range of 1-8, value range 1-40 with a step size of 2.</w:t>
      </w:r>
    </w:p>
    <w:p w14:paraId="3E63395B" w14:textId="77777777" w:rsidR="007A0B3F" w:rsidRDefault="007A0B3F" w:rsidP="007A0B3F">
      <w:proofErr w:type="gramStart"/>
      <w:r>
        <w:t>Model</w:t>
      </w:r>
      <w:proofErr w:type="gramEnd"/>
      <w:r>
        <w:t xml:space="preserve"> had a sigmoid activation for the final layer.</w:t>
      </w:r>
    </w:p>
    <w:p w14:paraId="7F9C3FD5" w14:textId="77777777" w:rsidR="007A0B3F" w:rsidRDefault="007A0B3F" w:rsidP="007A0B3F">
      <w:r>
        <w:t>Model compiled for loss='</w:t>
      </w:r>
      <w:proofErr w:type="spellStart"/>
      <w:r>
        <w:t>binary_crossentropy</w:t>
      </w:r>
      <w:proofErr w:type="spellEnd"/>
      <w:r>
        <w:t>', optimizer='</w:t>
      </w:r>
      <w:proofErr w:type="spellStart"/>
      <w:r>
        <w:t>adam</w:t>
      </w:r>
      <w:proofErr w:type="spellEnd"/>
      <w:r>
        <w:t>', and metrics='accuracy'.</w:t>
      </w:r>
    </w:p>
    <w:p w14:paraId="2849BE2C" w14:textId="77777777" w:rsidR="007A0B3F" w:rsidRDefault="007A0B3F" w:rsidP="007A0B3F">
      <w:r>
        <w:t>Model was fit using epochs=100, hyperband iterations at 2.</w:t>
      </w:r>
    </w:p>
    <w:p w14:paraId="30117820" w14:textId="77777777" w:rsidR="007A0B3F" w:rsidRDefault="007A0B3F" w:rsidP="007A0B3F">
      <w:r>
        <w:t>Model loss at 0.5543.</w:t>
      </w:r>
    </w:p>
    <w:p w14:paraId="293A2ACF" w14:textId="77777777" w:rsidR="007A0B3F" w:rsidRDefault="007A0B3F" w:rsidP="007A0B3F">
      <w:r>
        <w:t>Model accuracy at 0.7306.</w:t>
      </w:r>
    </w:p>
    <w:p w14:paraId="3789101B" w14:textId="77777777" w:rsidR="007A0B3F" w:rsidRDefault="007A0B3F" w:rsidP="007A0B3F"/>
    <w:sectPr w:rsidR="007A0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16354078">
    <w:abstractNumId w:val="19"/>
  </w:num>
  <w:num w:numId="2" w16cid:durableId="844973282">
    <w:abstractNumId w:val="12"/>
  </w:num>
  <w:num w:numId="3" w16cid:durableId="1984579712">
    <w:abstractNumId w:val="10"/>
  </w:num>
  <w:num w:numId="4" w16cid:durableId="476800380">
    <w:abstractNumId w:val="21"/>
  </w:num>
  <w:num w:numId="5" w16cid:durableId="1484081273">
    <w:abstractNumId w:val="13"/>
  </w:num>
  <w:num w:numId="6" w16cid:durableId="1347750808">
    <w:abstractNumId w:val="16"/>
  </w:num>
  <w:num w:numId="7" w16cid:durableId="356540272">
    <w:abstractNumId w:val="18"/>
  </w:num>
  <w:num w:numId="8" w16cid:durableId="428627565">
    <w:abstractNumId w:val="9"/>
  </w:num>
  <w:num w:numId="9" w16cid:durableId="1545405346">
    <w:abstractNumId w:val="7"/>
  </w:num>
  <w:num w:numId="10" w16cid:durableId="1011951349">
    <w:abstractNumId w:val="6"/>
  </w:num>
  <w:num w:numId="11" w16cid:durableId="1851216254">
    <w:abstractNumId w:val="5"/>
  </w:num>
  <w:num w:numId="12" w16cid:durableId="1237089483">
    <w:abstractNumId w:val="4"/>
  </w:num>
  <w:num w:numId="13" w16cid:durableId="1166746015">
    <w:abstractNumId w:val="8"/>
  </w:num>
  <w:num w:numId="14" w16cid:durableId="1812555888">
    <w:abstractNumId w:val="3"/>
  </w:num>
  <w:num w:numId="15" w16cid:durableId="1274485387">
    <w:abstractNumId w:val="2"/>
  </w:num>
  <w:num w:numId="16" w16cid:durableId="1139612231">
    <w:abstractNumId w:val="1"/>
  </w:num>
  <w:num w:numId="17" w16cid:durableId="1224876755">
    <w:abstractNumId w:val="0"/>
  </w:num>
  <w:num w:numId="18" w16cid:durableId="2124613993">
    <w:abstractNumId w:val="14"/>
  </w:num>
  <w:num w:numId="19" w16cid:durableId="305358377">
    <w:abstractNumId w:val="15"/>
  </w:num>
  <w:num w:numId="20" w16cid:durableId="1492452853">
    <w:abstractNumId w:val="20"/>
  </w:num>
  <w:num w:numId="21" w16cid:durableId="486867253">
    <w:abstractNumId w:val="17"/>
  </w:num>
  <w:num w:numId="22" w16cid:durableId="2031373944">
    <w:abstractNumId w:val="11"/>
  </w:num>
  <w:num w:numId="23" w16cid:durableId="3199686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20"/>
    <w:rsid w:val="0008570A"/>
    <w:rsid w:val="00100327"/>
    <w:rsid w:val="00341C0E"/>
    <w:rsid w:val="00385558"/>
    <w:rsid w:val="003F0EA6"/>
    <w:rsid w:val="0041449D"/>
    <w:rsid w:val="004520FB"/>
    <w:rsid w:val="00490805"/>
    <w:rsid w:val="00645252"/>
    <w:rsid w:val="00646E20"/>
    <w:rsid w:val="006D3D74"/>
    <w:rsid w:val="007A0B3F"/>
    <w:rsid w:val="0083569A"/>
    <w:rsid w:val="00A34F7F"/>
    <w:rsid w:val="00A9204E"/>
    <w:rsid w:val="00B2349A"/>
    <w:rsid w:val="00B3638C"/>
    <w:rsid w:val="00D73EE5"/>
    <w:rsid w:val="00ED358D"/>
    <w:rsid w:val="00F31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F0D3"/>
  <w15:chartTrackingRefBased/>
  <w15:docId w15:val="{76437F18-DC51-4400-B7B1-54172FF2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7A0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A0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79065">
      <w:bodyDiv w:val="1"/>
      <w:marLeft w:val="0"/>
      <w:marRight w:val="0"/>
      <w:marTop w:val="0"/>
      <w:marBottom w:val="0"/>
      <w:divBdr>
        <w:top w:val="none" w:sz="0" w:space="0" w:color="auto"/>
        <w:left w:val="none" w:sz="0" w:space="0" w:color="auto"/>
        <w:bottom w:val="none" w:sz="0" w:space="0" w:color="auto"/>
        <w:right w:val="none" w:sz="0" w:space="0" w:color="auto"/>
      </w:divBdr>
      <w:divsChild>
        <w:div w:id="1854222660">
          <w:marLeft w:val="0"/>
          <w:marRight w:val="0"/>
          <w:marTop w:val="0"/>
          <w:marBottom w:val="0"/>
          <w:divBdr>
            <w:top w:val="none" w:sz="0" w:space="0" w:color="auto"/>
            <w:left w:val="none" w:sz="0" w:space="0" w:color="auto"/>
            <w:bottom w:val="none" w:sz="0" w:space="0" w:color="auto"/>
            <w:right w:val="none" w:sz="0" w:space="0" w:color="auto"/>
          </w:divBdr>
          <w:divsChild>
            <w:div w:id="1849564901">
              <w:marLeft w:val="0"/>
              <w:marRight w:val="0"/>
              <w:marTop w:val="0"/>
              <w:marBottom w:val="0"/>
              <w:divBdr>
                <w:top w:val="none" w:sz="0" w:space="0" w:color="auto"/>
                <w:left w:val="none" w:sz="0" w:space="0" w:color="auto"/>
                <w:bottom w:val="none" w:sz="0" w:space="0" w:color="auto"/>
                <w:right w:val="none" w:sz="0" w:space="0" w:color="auto"/>
              </w:divBdr>
            </w:div>
            <w:div w:id="1351369496">
              <w:marLeft w:val="0"/>
              <w:marRight w:val="0"/>
              <w:marTop w:val="0"/>
              <w:marBottom w:val="0"/>
              <w:divBdr>
                <w:top w:val="none" w:sz="0" w:space="0" w:color="auto"/>
                <w:left w:val="none" w:sz="0" w:space="0" w:color="auto"/>
                <w:bottom w:val="none" w:sz="0" w:space="0" w:color="auto"/>
                <w:right w:val="none" w:sz="0" w:space="0" w:color="auto"/>
              </w:divBdr>
            </w:div>
            <w:div w:id="426388527">
              <w:marLeft w:val="0"/>
              <w:marRight w:val="0"/>
              <w:marTop w:val="0"/>
              <w:marBottom w:val="0"/>
              <w:divBdr>
                <w:top w:val="none" w:sz="0" w:space="0" w:color="auto"/>
                <w:left w:val="none" w:sz="0" w:space="0" w:color="auto"/>
                <w:bottom w:val="none" w:sz="0" w:space="0" w:color="auto"/>
                <w:right w:val="none" w:sz="0" w:space="0" w:color="auto"/>
              </w:divBdr>
            </w:div>
            <w:div w:id="220868279">
              <w:marLeft w:val="0"/>
              <w:marRight w:val="0"/>
              <w:marTop w:val="0"/>
              <w:marBottom w:val="0"/>
              <w:divBdr>
                <w:top w:val="none" w:sz="0" w:space="0" w:color="auto"/>
                <w:left w:val="none" w:sz="0" w:space="0" w:color="auto"/>
                <w:bottom w:val="none" w:sz="0" w:space="0" w:color="auto"/>
                <w:right w:val="none" w:sz="0" w:space="0" w:color="auto"/>
              </w:divBdr>
            </w:div>
            <w:div w:id="1103457402">
              <w:marLeft w:val="0"/>
              <w:marRight w:val="0"/>
              <w:marTop w:val="0"/>
              <w:marBottom w:val="0"/>
              <w:divBdr>
                <w:top w:val="none" w:sz="0" w:space="0" w:color="auto"/>
                <w:left w:val="none" w:sz="0" w:space="0" w:color="auto"/>
                <w:bottom w:val="none" w:sz="0" w:space="0" w:color="auto"/>
                <w:right w:val="none" w:sz="0" w:space="0" w:color="auto"/>
              </w:divBdr>
            </w:div>
            <w:div w:id="558320062">
              <w:marLeft w:val="0"/>
              <w:marRight w:val="0"/>
              <w:marTop w:val="0"/>
              <w:marBottom w:val="0"/>
              <w:divBdr>
                <w:top w:val="none" w:sz="0" w:space="0" w:color="auto"/>
                <w:left w:val="none" w:sz="0" w:space="0" w:color="auto"/>
                <w:bottom w:val="none" w:sz="0" w:space="0" w:color="auto"/>
                <w:right w:val="none" w:sz="0" w:space="0" w:color="auto"/>
              </w:divBdr>
            </w:div>
            <w:div w:id="229001446">
              <w:marLeft w:val="0"/>
              <w:marRight w:val="0"/>
              <w:marTop w:val="0"/>
              <w:marBottom w:val="0"/>
              <w:divBdr>
                <w:top w:val="none" w:sz="0" w:space="0" w:color="auto"/>
                <w:left w:val="none" w:sz="0" w:space="0" w:color="auto"/>
                <w:bottom w:val="none" w:sz="0" w:space="0" w:color="auto"/>
                <w:right w:val="none" w:sz="0" w:space="0" w:color="auto"/>
              </w:divBdr>
            </w:div>
            <w:div w:id="1208375595">
              <w:marLeft w:val="0"/>
              <w:marRight w:val="0"/>
              <w:marTop w:val="0"/>
              <w:marBottom w:val="0"/>
              <w:divBdr>
                <w:top w:val="none" w:sz="0" w:space="0" w:color="auto"/>
                <w:left w:val="none" w:sz="0" w:space="0" w:color="auto"/>
                <w:bottom w:val="none" w:sz="0" w:space="0" w:color="auto"/>
                <w:right w:val="none" w:sz="0" w:space="0" w:color="auto"/>
              </w:divBdr>
            </w:div>
            <w:div w:id="1984309056">
              <w:marLeft w:val="0"/>
              <w:marRight w:val="0"/>
              <w:marTop w:val="0"/>
              <w:marBottom w:val="0"/>
              <w:divBdr>
                <w:top w:val="none" w:sz="0" w:space="0" w:color="auto"/>
                <w:left w:val="none" w:sz="0" w:space="0" w:color="auto"/>
                <w:bottom w:val="none" w:sz="0" w:space="0" w:color="auto"/>
                <w:right w:val="none" w:sz="0" w:space="0" w:color="auto"/>
              </w:divBdr>
            </w:div>
            <w:div w:id="1658220429">
              <w:marLeft w:val="0"/>
              <w:marRight w:val="0"/>
              <w:marTop w:val="0"/>
              <w:marBottom w:val="0"/>
              <w:divBdr>
                <w:top w:val="none" w:sz="0" w:space="0" w:color="auto"/>
                <w:left w:val="none" w:sz="0" w:space="0" w:color="auto"/>
                <w:bottom w:val="none" w:sz="0" w:space="0" w:color="auto"/>
                <w:right w:val="none" w:sz="0" w:space="0" w:color="auto"/>
              </w:divBdr>
            </w:div>
            <w:div w:id="445276023">
              <w:marLeft w:val="0"/>
              <w:marRight w:val="0"/>
              <w:marTop w:val="0"/>
              <w:marBottom w:val="0"/>
              <w:divBdr>
                <w:top w:val="none" w:sz="0" w:space="0" w:color="auto"/>
                <w:left w:val="none" w:sz="0" w:space="0" w:color="auto"/>
                <w:bottom w:val="none" w:sz="0" w:space="0" w:color="auto"/>
                <w:right w:val="none" w:sz="0" w:space="0" w:color="auto"/>
              </w:divBdr>
            </w:div>
            <w:div w:id="2069379953">
              <w:marLeft w:val="0"/>
              <w:marRight w:val="0"/>
              <w:marTop w:val="0"/>
              <w:marBottom w:val="0"/>
              <w:divBdr>
                <w:top w:val="none" w:sz="0" w:space="0" w:color="auto"/>
                <w:left w:val="none" w:sz="0" w:space="0" w:color="auto"/>
                <w:bottom w:val="none" w:sz="0" w:space="0" w:color="auto"/>
                <w:right w:val="none" w:sz="0" w:space="0" w:color="auto"/>
              </w:divBdr>
            </w:div>
            <w:div w:id="103155358">
              <w:marLeft w:val="0"/>
              <w:marRight w:val="0"/>
              <w:marTop w:val="0"/>
              <w:marBottom w:val="0"/>
              <w:divBdr>
                <w:top w:val="none" w:sz="0" w:space="0" w:color="auto"/>
                <w:left w:val="none" w:sz="0" w:space="0" w:color="auto"/>
                <w:bottom w:val="none" w:sz="0" w:space="0" w:color="auto"/>
                <w:right w:val="none" w:sz="0" w:space="0" w:color="auto"/>
              </w:divBdr>
            </w:div>
            <w:div w:id="1993244222">
              <w:marLeft w:val="0"/>
              <w:marRight w:val="0"/>
              <w:marTop w:val="0"/>
              <w:marBottom w:val="0"/>
              <w:divBdr>
                <w:top w:val="none" w:sz="0" w:space="0" w:color="auto"/>
                <w:left w:val="none" w:sz="0" w:space="0" w:color="auto"/>
                <w:bottom w:val="none" w:sz="0" w:space="0" w:color="auto"/>
                <w:right w:val="none" w:sz="0" w:space="0" w:color="auto"/>
              </w:divBdr>
            </w:div>
            <w:div w:id="938023186">
              <w:marLeft w:val="0"/>
              <w:marRight w:val="0"/>
              <w:marTop w:val="0"/>
              <w:marBottom w:val="0"/>
              <w:divBdr>
                <w:top w:val="none" w:sz="0" w:space="0" w:color="auto"/>
                <w:left w:val="none" w:sz="0" w:space="0" w:color="auto"/>
                <w:bottom w:val="none" w:sz="0" w:space="0" w:color="auto"/>
                <w:right w:val="none" w:sz="0" w:space="0" w:color="auto"/>
              </w:divBdr>
            </w:div>
            <w:div w:id="1540316558">
              <w:marLeft w:val="0"/>
              <w:marRight w:val="0"/>
              <w:marTop w:val="0"/>
              <w:marBottom w:val="0"/>
              <w:divBdr>
                <w:top w:val="none" w:sz="0" w:space="0" w:color="auto"/>
                <w:left w:val="none" w:sz="0" w:space="0" w:color="auto"/>
                <w:bottom w:val="none" w:sz="0" w:space="0" w:color="auto"/>
                <w:right w:val="none" w:sz="0" w:space="0" w:color="auto"/>
              </w:divBdr>
            </w:div>
            <w:div w:id="720789160">
              <w:marLeft w:val="0"/>
              <w:marRight w:val="0"/>
              <w:marTop w:val="0"/>
              <w:marBottom w:val="0"/>
              <w:divBdr>
                <w:top w:val="none" w:sz="0" w:space="0" w:color="auto"/>
                <w:left w:val="none" w:sz="0" w:space="0" w:color="auto"/>
                <w:bottom w:val="none" w:sz="0" w:space="0" w:color="auto"/>
                <w:right w:val="none" w:sz="0" w:space="0" w:color="auto"/>
              </w:divBdr>
            </w:div>
            <w:div w:id="2139376101">
              <w:marLeft w:val="0"/>
              <w:marRight w:val="0"/>
              <w:marTop w:val="0"/>
              <w:marBottom w:val="0"/>
              <w:divBdr>
                <w:top w:val="none" w:sz="0" w:space="0" w:color="auto"/>
                <w:left w:val="none" w:sz="0" w:space="0" w:color="auto"/>
                <w:bottom w:val="none" w:sz="0" w:space="0" w:color="auto"/>
                <w:right w:val="none" w:sz="0" w:space="0" w:color="auto"/>
              </w:divBdr>
            </w:div>
            <w:div w:id="1942491735">
              <w:marLeft w:val="0"/>
              <w:marRight w:val="0"/>
              <w:marTop w:val="0"/>
              <w:marBottom w:val="0"/>
              <w:divBdr>
                <w:top w:val="none" w:sz="0" w:space="0" w:color="auto"/>
                <w:left w:val="none" w:sz="0" w:space="0" w:color="auto"/>
                <w:bottom w:val="none" w:sz="0" w:space="0" w:color="auto"/>
                <w:right w:val="none" w:sz="0" w:space="0" w:color="auto"/>
              </w:divBdr>
            </w:div>
            <w:div w:id="437142635">
              <w:marLeft w:val="0"/>
              <w:marRight w:val="0"/>
              <w:marTop w:val="0"/>
              <w:marBottom w:val="0"/>
              <w:divBdr>
                <w:top w:val="none" w:sz="0" w:space="0" w:color="auto"/>
                <w:left w:val="none" w:sz="0" w:space="0" w:color="auto"/>
                <w:bottom w:val="none" w:sz="0" w:space="0" w:color="auto"/>
                <w:right w:val="none" w:sz="0" w:space="0" w:color="auto"/>
              </w:divBdr>
            </w:div>
            <w:div w:id="1571423902">
              <w:marLeft w:val="0"/>
              <w:marRight w:val="0"/>
              <w:marTop w:val="0"/>
              <w:marBottom w:val="0"/>
              <w:divBdr>
                <w:top w:val="none" w:sz="0" w:space="0" w:color="auto"/>
                <w:left w:val="none" w:sz="0" w:space="0" w:color="auto"/>
                <w:bottom w:val="none" w:sz="0" w:space="0" w:color="auto"/>
                <w:right w:val="none" w:sz="0" w:space="0" w:color="auto"/>
              </w:divBdr>
            </w:div>
            <w:div w:id="1545563518">
              <w:marLeft w:val="0"/>
              <w:marRight w:val="0"/>
              <w:marTop w:val="0"/>
              <w:marBottom w:val="0"/>
              <w:divBdr>
                <w:top w:val="none" w:sz="0" w:space="0" w:color="auto"/>
                <w:left w:val="none" w:sz="0" w:space="0" w:color="auto"/>
                <w:bottom w:val="none" w:sz="0" w:space="0" w:color="auto"/>
                <w:right w:val="none" w:sz="0" w:space="0" w:color="auto"/>
              </w:divBdr>
            </w:div>
            <w:div w:id="616302053">
              <w:marLeft w:val="0"/>
              <w:marRight w:val="0"/>
              <w:marTop w:val="0"/>
              <w:marBottom w:val="0"/>
              <w:divBdr>
                <w:top w:val="none" w:sz="0" w:space="0" w:color="auto"/>
                <w:left w:val="none" w:sz="0" w:space="0" w:color="auto"/>
                <w:bottom w:val="none" w:sz="0" w:space="0" w:color="auto"/>
                <w:right w:val="none" w:sz="0" w:space="0" w:color="auto"/>
              </w:divBdr>
            </w:div>
            <w:div w:id="914707070">
              <w:marLeft w:val="0"/>
              <w:marRight w:val="0"/>
              <w:marTop w:val="0"/>
              <w:marBottom w:val="0"/>
              <w:divBdr>
                <w:top w:val="none" w:sz="0" w:space="0" w:color="auto"/>
                <w:left w:val="none" w:sz="0" w:space="0" w:color="auto"/>
                <w:bottom w:val="none" w:sz="0" w:space="0" w:color="auto"/>
                <w:right w:val="none" w:sz="0" w:space="0" w:color="auto"/>
              </w:divBdr>
            </w:div>
            <w:div w:id="1500657363">
              <w:marLeft w:val="0"/>
              <w:marRight w:val="0"/>
              <w:marTop w:val="0"/>
              <w:marBottom w:val="0"/>
              <w:divBdr>
                <w:top w:val="none" w:sz="0" w:space="0" w:color="auto"/>
                <w:left w:val="none" w:sz="0" w:space="0" w:color="auto"/>
                <w:bottom w:val="none" w:sz="0" w:space="0" w:color="auto"/>
                <w:right w:val="none" w:sz="0" w:space="0" w:color="auto"/>
              </w:divBdr>
            </w:div>
            <w:div w:id="1276711245">
              <w:marLeft w:val="0"/>
              <w:marRight w:val="0"/>
              <w:marTop w:val="0"/>
              <w:marBottom w:val="0"/>
              <w:divBdr>
                <w:top w:val="none" w:sz="0" w:space="0" w:color="auto"/>
                <w:left w:val="none" w:sz="0" w:space="0" w:color="auto"/>
                <w:bottom w:val="none" w:sz="0" w:space="0" w:color="auto"/>
                <w:right w:val="none" w:sz="0" w:space="0" w:color="auto"/>
              </w:divBdr>
            </w:div>
            <w:div w:id="859778507">
              <w:marLeft w:val="0"/>
              <w:marRight w:val="0"/>
              <w:marTop w:val="0"/>
              <w:marBottom w:val="0"/>
              <w:divBdr>
                <w:top w:val="none" w:sz="0" w:space="0" w:color="auto"/>
                <w:left w:val="none" w:sz="0" w:space="0" w:color="auto"/>
                <w:bottom w:val="none" w:sz="0" w:space="0" w:color="auto"/>
                <w:right w:val="none" w:sz="0" w:space="0" w:color="auto"/>
              </w:divBdr>
            </w:div>
            <w:div w:id="1701584256">
              <w:marLeft w:val="0"/>
              <w:marRight w:val="0"/>
              <w:marTop w:val="0"/>
              <w:marBottom w:val="0"/>
              <w:divBdr>
                <w:top w:val="none" w:sz="0" w:space="0" w:color="auto"/>
                <w:left w:val="none" w:sz="0" w:space="0" w:color="auto"/>
                <w:bottom w:val="none" w:sz="0" w:space="0" w:color="auto"/>
                <w:right w:val="none" w:sz="0" w:space="0" w:color="auto"/>
              </w:divBdr>
            </w:div>
            <w:div w:id="1394738267">
              <w:marLeft w:val="0"/>
              <w:marRight w:val="0"/>
              <w:marTop w:val="0"/>
              <w:marBottom w:val="0"/>
              <w:divBdr>
                <w:top w:val="none" w:sz="0" w:space="0" w:color="auto"/>
                <w:left w:val="none" w:sz="0" w:space="0" w:color="auto"/>
                <w:bottom w:val="none" w:sz="0" w:space="0" w:color="auto"/>
                <w:right w:val="none" w:sz="0" w:space="0" w:color="auto"/>
              </w:divBdr>
            </w:div>
            <w:div w:id="632835609">
              <w:marLeft w:val="0"/>
              <w:marRight w:val="0"/>
              <w:marTop w:val="0"/>
              <w:marBottom w:val="0"/>
              <w:divBdr>
                <w:top w:val="none" w:sz="0" w:space="0" w:color="auto"/>
                <w:left w:val="none" w:sz="0" w:space="0" w:color="auto"/>
                <w:bottom w:val="none" w:sz="0" w:space="0" w:color="auto"/>
                <w:right w:val="none" w:sz="0" w:space="0" w:color="auto"/>
              </w:divBdr>
            </w:div>
            <w:div w:id="949899893">
              <w:marLeft w:val="0"/>
              <w:marRight w:val="0"/>
              <w:marTop w:val="0"/>
              <w:marBottom w:val="0"/>
              <w:divBdr>
                <w:top w:val="none" w:sz="0" w:space="0" w:color="auto"/>
                <w:left w:val="none" w:sz="0" w:space="0" w:color="auto"/>
                <w:bottom w:val="none" w:sz="0" w:space="0" w:color="auto"/>
                <w:right w:val="none" w:sz="0" w:space="0" w:color="auto"/>
              </w:divBdr>
            </w:div>
            <w:div w:id="1919165938">
              <w:marLeft w:val="0"/>
              <w:marRight w:val="0"/>
              <w:marTop w:val="0"/>
              <w:marBottom w:val="0"/>
              <w:divBdr>
                <w:top w:val="none" w:sz="0" w:space="0" w:color="auto"/>
                <w:left w:val="none" w:sz="0" w:space="0" w:color="auto"/>
                <w:bottom w:val="none" w:sz="0" w:space="0" w:color="auto"/>
                <w:right w:val="none" w:sz="0" w:space="0" w:color="auto"/>
              </w:divBdr>
            </w:div>
            <w:div w:id="1058744750">
              <w:marLeft w:val="0"/>
              <w:marRight w:val="0"/>
              <w:marTop w:val="0"/>
              <w:marBottom w:val="0"/>
              <w:divBdr>
                <w:top w:val="none" w:sz="0" w:space="0" w:color="auto"/>
                <w:left w:val="none" w:sz="0" w:space="0" w:color="auto"/>
                <w:bottom w:val="none" w:sz="0" w:space="0" w:color="auto"/>
                <w:right w:val="none" w:sz="0" w:space="0" w:color="auto"/>
              </w:divBdr>
            </w:div>
            <w:div w:id="50934289">
              <w:marLeft w:val="0"/>
              <w:marRight w:val="0"/>
              <w:marTop w:val="0"/>
              <w:marBottom w:val="0"/>
              <w:divBdr>
                <w:top w:val="none" w:sz="0" w:space="0" w:color="auto"/>
                <w:left w:val="none" w:sz="0" w:space="0" w:color="auto"/>
                <w:bottom w:val="none" w:sz="0" w:space="0" w:color="auto"/>
                <w:right w:val="none" w:sz="0" w:space="0" w:color="auto"/>
              </w:divBdr>
            </w:div>
            <w:div w:id="979307234">
              <w:marLeft w:val="0"/>
              <w:marRight w:val="0"/>
              <w:marTop w:val="0"/>
              <w:marBottom w:val="0"/>
              <w:divBdr>
                <w:top w:val="none" w:sz="0" w:space="0" w:color="auto"/>
                <w:left w:val="none" w:sz="0" w:space="0" w:color="auto"/>
                <w:bottom w:val="none" w:sz="0" w:space="0" w:color="auto"/>
                <w:right w:val="none" w:sz="0" w:space="0" w:color="auto"/>
              </w:divBdr>
            </w:div>
            <w:div w:id="135222524">
              <w:marLeft w:val="0"/>
              <w:marRight w:val="0"/>
              <w:marTop w:val="0"/>
              <w:marBottom w:val="0"/>
              <w:divBdr>
                <w:top w:val="none" w:sz="0" w:space="0" w:color="auto"/>
                <w:left w:val="none" w:sz="0" w:space="0" w:color="auto"/>
                <w:bottom w:val="none" w:sz="0" w:space="0" w:color="auto"/>
                <w:right w:val="none" w:sz="0" w:space="0" w:color="auto"/>
              </w:divBdr>
            </w:div>
            <w:div w:id="1539197407">
              <w:marLeft w:val="0"/>
              <w:marRight w:val="0"/>
              <w:marTop w:val="0"/>
              <w:marBottom w:val="0"/>
              <w:divBdr>
                <w:top w:val="none" w:sz="0" w:space="0" w:color="auto"/>
                <w:left w:val="none" w:sz="0" w:space="0" w:color="auto"/>
                <w:bottom w:val="none" w:sz="0" w:space="0" w:color="auto"/>
                <w:right w:val="none" w:sz="0" w:space="0" w:color="auto"/>
              </w:divBdr>
            </w:div>
            <w:div w:id="258998320">
              <w:marLeft w:val="0"/>
              <w:marRight w:val="0"/>
              <w:marTop w:val="0"/>
              <w:marBottom w:val="0"/>
              <w:divBdr>
                <w:top w:val="none" w:sz="0" w:space="0" w:color="auto"/>
                <w:left w:val="none" w:sz="0" w:space="0" w:color="auto"/>
                <w:bottom w:val="none" w:sz="0" w:space="0" w:color="auto"/>
                <w:right w:val="none" w:sz="0" w:space="0" w:color="auto"/>
              </w:divBdr>
            </w:div>
            <w:div w:id="966815146">
              <w:marLeft w:val="0"/>
              <w:marRight w:val="0"/>
              <w:marTop w:val="0"/>
              <w:marBottom w:val="0"/>
              <w:divBdr>
                <w:top w:val="none" w:sz="0" w:space="0" w:color="auto"/>
                <w:left w:val="none" w:sz="0" w:space="0" w:color="auto"/>
                <w:bottom w:val="none" w:sz="0" w:space="0" w:color="auto"/>
                <w:right w:val="none" w:sz="0" w:space="0" w:color="auto"/>
              </w:divBdr>
            </w:div>
            <w:div w:id="1072657096">
              <w:marLeft w:val="0"/>
              <w:marRight w:val="0"/>
              <w:marTop w:val="0"/>
              <w:marBottom w:val="0"/>
              <w:divBdr>
                <w:top w:val="none" w:sz="0" w:space="0" w:color="auto"/>
                <w:left w:val="none" w:sz="0" w:space="0" w:color="auto"/>
                <w:bottom w:val="none" w:sz="0" w:space="0" w:color="auto"/>
                <w:right w:val="none" w:sz="0" w:space="0" w:color="auto"/>
              </w:divBdr>
            </w:div>
            <w:div w:id="446850469">
              <w:marLeft w:val="0"/>
              <w:marRight w:val="0"/>
              <w:marTop w:val="0"/>
              <w:marBottom w:val="0"/>
              <w:divBdr>
                <w:top w:val="none" w:sz="0" w:space="0" w:color="auto"/>
                <w:left w:val="none" w:sz="0" w:space="0" w:color="auto"/>
                <w:bottom w:val="none" w:sz="0" w:space="0" w:color="auto"/>
                <w:right w:val="none" w:sz="0" w:space="0" w:color="auto"/>
              </w:divBdr>
            </w:div>
            <w:div w:id="65106659">
              <w:marLeft w:val="0"/>
              <w:marRight w:val="0"/>
              <w:marTop w:val="0"/>
              <w:marBottom w:val="0"/>
              <w:divBdr>
                <w:top w:val="none" w:sz="0" w:space="0" w:color="auto"/>
                <w:left w:val="none" w:sz="0" w:space="0" w:color="auto"/>
                <w:bottom w:val="none" w:sz="0" w:space="0" w:color="auto"/>
                <w:right w:val="none" w:sz="0" w:space="0" w:color="auto"/>
              </w:divBdr>
            </w:div>
            <w:div w:id="540629214">
              <w:marLeft w:val="0"/>
              <w:marRight w:val="0"/>
              <w:marTop w:val="0"/>
              <w:marBottom w:val="0"/>
              <w:divBdr>
                <w:top w:val="none" w:sz="0" w:space="0" w:color="auto"/>
                <w:left w:val="none" w:sz="0" w:space="0" w:color="auto"/>
                <w:bottom w:val="none" w:sz="0" w:space="0" w:color="auto"/>
                <w:right w:val="none" w:sz="0" w:space="0" w:color="auto"/>
              </w:divBdr>
            </w:div>
            <w:div w:id="1418163309">
              <w:marLeft w:val="0"/>
              <w:marRight w:val="0"/>
              <w:marTop w:val="0"/>
              <w:marBottom w:val="0"/>
              <w:divBdr>
                <w:top w:val="none" w:sz="0" w:space="0" w:color="auto"/>
                <w:left w:val="none" w:sz="0" w:space="0" w:color="auto"/>
                <w:bottom w:val="none" w:sz="0" w:space="0" w:color="auto"/>
                <w:right w:val="none" w:sz="0" w:space="0" w:color="auto"/>
              </w:divBdr>
            </w:div>
            <w:div w:id="385881499">
              <w:marLeft w:val="0"/>
              <w:marRight w:val="0"/>
              <w:marTop w:val="0"/>
              <w:marBottom w:val="0"/>
              <w:divBdr>
                <w:top w:val="none" w:sz="0" w:space="0" w:color="auto"/>
                <w:left w:val="none" w:sz="0" w:space="0" w:color="auto"/>
                <w:bottom w:val="none" w:sz="0" w:space="0" w:color="auto"/>
                <w:right w:val="none" w:sz="0" w:space="0" w:color="auto"/>
              </w:divBdr>
            </w:div>
            <w:div w:id="1997948932">
              <w:marLeft w:val="0"/>
              <w:marRight w:val="0"/>
              <w:marTop w:val="0"/>
              <w:marBottom w:val="0"/>
              <w:divBdr>
                <w:top w:val="none" w:sz="0" w:space="0" w:color="auto"/>
                <w:left w:val="none" w:sz="0" w:space="0" w:color="auto"/>
                <w:bottom w:val="none" w:sz="0" w:space="0" w:color="auto"/>
                <w:right w:val="none" w:sz="0" w:space="0" w:color="auto"/>
              </w:divBdr>
            </w:div>
            <w:div w:id="1870022525">
              <w:marLeft w:val="0"/>
              <w:marRight w:val="0"/>
              <w:marTop w:val="0"/>
              <w:marBottom w:val="0"/>
              <w:divBdr>
                <w:top w:val="none" w:sz="0" w:space="0" w:color="auto"/>
                <w:left w:val="none" w:sz="0" w:space="0" w:color="auto"/>
                <w:bottom w:val="none" w:sz="0" w:space="0" w:color="auto"/>
                <w:right w:val="none" w:sz="0" w:space="0" w:color="auto"/>
              </w:divBdr>
            </w:div>
            <w:div w:id="363336735">
              <w:marLeft w:val="0"/>
              <w:marRight w:val="0"/>
              <w:marTop w:val="0"/>
              <w:marBottom w:val="0"/>
              <w:divBdr>
                <w:top w:val="none" w:sz="0" w:space="0" w:color="auto"/>
                <w:left w:val="none" w:sz="0" w:space="0" w:color="auto"/>
                <w:bottom w:val="none" w:sz="0" w:space="0" w:color="auto"/>
                <w:right w:val="none" w:sz="0" w:space="0" w:color="auto"/>
              </w:divBdr>
            </w:div>
            <w:div w:id="1984432710">
              <w:marLeft w:val="0"/>
              <w:marRight w:val="0"/>
              <w:marTop w:val="0"/>
              <w:marBottom w:val="0"/>
              <w:divBdr>
                <w:top w:val="none" w:sz="0" w:space="0" w:color="auto"/>
                <w:left w:val="none" w:sz="0" w:space="0" w:color="auto"/>
                <w:bottom w:val="none" w:sz="0" w:space="0" w:color="auto"/>
                <w:right w:val="none" w:sz="0" w:space="0" w:color="auto"/>
              </w:divBdr>
            </w:div>
            <w:div w:id="942958209">
              <w:marLeft w:val="0"/>
              <w:marRight w:val="0"/>
              <w:marTop w:val="0"/>
              <w:marBottom w:val="0"/>
              <w:divBdr>
                <w:top w:val="none" w:sz="0" w:space="0" w:color="auto"/>
                <w:left w:val="none" w:sz="0" w:space="0" w:color="auto"/>
                <w:bottom w:val="none" w:sz="0" w:space="0" w:color="auto"/>
                <w:right w:val="none" w:sz="0" w:space="0" w:color="auto"/>
              </w:divBdr>
            </w:div>
            <w:div w:id="314535244">
              <w:marLeft w:val="0"/>
              <w:marRight w:val="0"/>
              <w:marTop w:val="0"/>
              <w:marBottom w:val="0"/>
              <w:divBdr>
                <w:top w:val="none" w:sz="0" w:space="0" w:color="auto"/>
                <w:left w:val="none" w:sz="0" w:space="0" w:color="auto"/>
                <w:bottom w:val="none" w:sz="0" w:space="0" w:color="auto"/>
                <w:right w:val="none" w:sz="0" w:space="0" w:color="auto"/>
              </w:divBdr>
            </w:div>
            <w:div w:id="584537689">
              <w:marLeft w:val="0"/>
              <w:marRight w:val="0"/>
              <w:marTop w:val="0"/>
              <w:marBottom w:val="0"/>
              <w:divBdr>
                <w:top w:val="none" w:sz="0" w:space="0" w:color="auto"/>
                <w:left w:val="none" w:sz="0" w:space="0" w:color="auto"/>
                <w:bottom w:val="none" w:sz="0" w:space="0" w:color="auto"/>
                <w:right w:val="none" w:sz="0" w:space="0" w:color="auto"/>
              </w:divBdr>
            </w:div>
            <w:div w:id="770048269">
              <w:marLeft w:val="0"/>
              <w:marRight w:val="0"/>
              <w:marTop w:val="0"/>
              <w:marBottom w:val="0"/>
              <w:divBdr>
                <w:top w:val="none" w:sz="0" w:space="0" w:color="auto"/>
                <w:left w:val="none" w:sz="0" w:space="0" w:color="auto"/>
                <w:bottom w:val="none" w:sz="0" w:space="0" w:color="auto"/>
                <w:right w:val="none" w:sz="0" w:space="0" w:color="auto"/>
              </w:divBdr>
            </w:div>
            <w:div w:id="1566909320">
              <w:marLeft w:val="0"/>
              <w:marRight w:val="0"/>
              <w:marTop w:val="0"/>
              <w:marBottom w:val="0"/>
              <w:divBdr>
                <w:top w:val="none" w:sz="0" w:space="0" w:color="auto"/>
                <w:left w:val="none" w:sz="0" w:space="0" w:color="auto"/>
                <w:bottom w:val="none" w:sz="0" w:space="0" w:color="auto"/>
                <w:right w:val="none" w:sz="0" w:space="0" w:color="auto"/>
              </w:divBdr>
            </w:div>
            <w:div w:id="687366659">
              <w:marLeft w:val="0"/>
              <w:marRight w:val="0"/>
              <w:marTop w:val="0"/>
              <w:marBottom w:val="0"/>
              <w:divBdr>
                <w:top w:val="none" w:sz="0" w:space="0" w:color="auto"/>
                <w:left w:val="none" w:sz="0" w:space="0" w:color="auto"/>
                <w:bottom w:val="none" w:sz="0" w:space="0" w:color="auto"/>
                <w:right w:val="none" w:sz="0" w:space="0" w:color="auto"/>
              </w:divBdr>
            </w:div>
            <w:div w:id="976834809">
              <w:marLeft w:val="0"/>
              <w:marRight w:val="0"/>
              <w:marTop w:val="0"/>
              <w:marBottom w:val="0"/>
              <w:divBdr>
                <w:top w:val="none" w:sz="0" w:space="0" w:color="auto"/>
                <w:left w:val="none" w:sz="0" w:space="0" w:color="auto"/>
                <w:bottom w:val="none" w:sz="0" w:space="0" w:color="auto"/>
                <w:right w:val="none" w:sz="0" w:space="0" w:color="auto"/>
              </w:divBdr>
            </w:div>
            <w:div w:id="2133933329">
              <w:marLeft w:val="0"/>
              <w:marRight w:val="0"/>
              <w:marTop w:val="0"/>
              <w:marBottom w:val="0"/>
              <w:divBdr>
                <w:top w:val="none" w:sz="0" w:space="0" w:color="auto"/>
                <w:left w:val="none" w:sz="0" w:space="0" w:color="auto"/>
                <w:bottom w:val="none" w:sz="0" w:space="0" w:color="auto"/>
                <w:right w:val="none" w:sz="0" w:space="0" w:color="auto"/>
              </w:divBdr>
            </w:div>
            <w:div w:id="1497115116">
              <w:marLeft w:val="0"/>
              <w:marRight w:val="0"/>
              <w:marTop w:val="0"/>
              <w:marBottom w:val="0"/>
              <w:divBdr>
                <w:top w:val="none" w:sz="0" w:space="0" w:color="auto"/>
                <w:left w:val="none" w:sz="0" w:space="0" w:color="auto"/>
                <w:bottom w:val="none" w:sz="0" w:space="0" w:color="auto"/>
                <w:right w:val="none" w:sz="0" w:space="0" w:color="auto"/>
              </w:divBdr>
            </w:div>
            <w:div w:id="1743868311">
              <w:marLeft w:val="0"/>
              <w:marRight w:val="0"/>
              <w:marTop w:val="0"/>
              <w:marBottom w:val="0"/>
              <w:divBdr>
                <w:top w:val="none" w:sz="0" w:space="0" w:color="auto"/>
                <w:left w:val="none" w:sz="0" w:space="0" w:color="auto"/>
                <w:bottom w:val="none" w:sz="0" w:space="0" w:color="auto"/>
                <w:right w:val="none" w:sz="0" w:space="0" w:color="auto"/>
              </w:divBdr>
            </w:div>
            <w:div w:id="818810841">
              <w:marLeft w:val="0"/>
              <w:marRight w:val="0"/>
              <w:marTop w:val="0"/>
              <w:marBottom w:val="0"/>
              <w:divBdr>
                <w:top w:val="none" w:sz="0" w:space="0" w:color="auto"/>
                <w:left w:val="none" w:sz="0" w:space="0" w:color="auto"/>
                <w:bottom w:val="none" w:sz="0" w:space="0" w:color="auto"/>
                <w:right w:val="none" w:sz="0" w:space="0" w:color="auto"/>
              </w:divBdr>
            </w:div>
            <w:div w:id="279731276">
              <w:marLeft w:val="0"/>
              <w:marRight w:val="0"/>
              <w:marTop w:val="0"/>
              <w:marBottom w:val="0"/>
              <w:divBdr>
                <w:top w:val="none" w:sz="0" w:space="0" w:color="auto"/>
                <w:left w:val="none" w:sz="0" w:space="0" w:color="auto"/>
                <w:bottom w:val="none" w:sz="0" w:space="0" w:color="auto"/>
                <w:right w:val="none" w:sz="0" w:space="0" w:color="auto"/>
              </w:divBdr>
            </w:div>
            <w:div w:id="2016112105">
              <w:marLeft w:val="0"/>
              <w:marRight w:val="0"/>
              <w:marTop w:val="0"/>
              <w:marBottom w:val="0"/>
              <w:divBdr>
                <w:top w:val="none" w:sz="0" w:space="0" w:color="auto"/>
                <w:left w:val="none" w:sz="0" w:space="0" w:color="auto"/>
                <w:bottom w:val="none" w:sz="0" w:space="0" w:color="auto"/>
                <w:right w:val="none" w:sz="0" w:space="0" w:color="auto"/>
              </w:divBdr>
            </w:div>
            <w:div w:id="724791644">
              <w:marLeft w:val="0"/>
              <w:marRight w:val="0"/>
              <w:marTop w:val="0"/>
              <w:marBottom w:val="0"/>
              <w:divBdr>
                <w:top w:val="none" w:sz="0" w:space="0" w:color="auto"/>
                <w:left w:val="none" w:sz="0" w:space="0" w:color="auto"/>
                <w:bottom w:val="none" w:sz="0" w:space="0" w:color="auto"/>
                <w:right w:val="none" w:sz="0" w:space="0" w:color="auto"/>
              </w:divBdr>
            </w:div>
            <w:div w:id="307831704">
              <w:marLeft w:val="0"/>
              <w:marRight w:val="0"/>
              <w:marTop w:val="0"/>
              <w:marBottom w:val="0"/>
              <w:divBdr>
                <w:top w:val="none" w:sz="0" w:space="0" w:color="auto"/>
                <w:left w:val="none" w:sz="0" w:space="0" w:color="auto"/>
                <w:bottom w:val="none" w:sz="0" w:space="0" w:color="auto"/>
                <w:right w:val="none" w:sz="0" w:space="0" w:color="auto"/>
              </w:divBdr>
            </w:div>
            <w:div w:id="393546243">
              <w:marLeft w:val="0"/>
              <w:marRight w:val="0"/>
              <w:marTop w:val="0"/>
              <w:marBottom w:val="0"/>
              <w:divBdr>
                <w:top w:val="none" w:sz="0" w:space="0" w:color="auto"/>
                <w:left w:val="none" w:sz="0" w:space="0" w:color="auto"/>
                <w:bottom w:val="none" w:sz="0" w:space="0" w:color="auto"/>
                <w:right w:val="none" w:sz="0" w:space="0" w:color="auto"/>
              </w:divBdr>
            </w:div>
            <w:div w:id="540094231">
              <w:marLeft w:val="0"/>
              <w:marRight w:val="0"/>
              <w:marTop w:val="0"/>
              <w:marBottom w:val="0"/>
              <w:divBdr>
                <w:top w:val="none" w:sz="0" w:space="0" w:color="auto"/>
                <w:left w:val="none" w:sz="0" w:space="0" w:color="auto"/>
                <w:bottom w:val="none" w:sz="0" w:space="0" w:color="auto"/>
                <w:right w:val="none" w:sz="0" w:space="0" w:color="auto"/>
              </w:divBdr>
            </w:div>
            <w:div w:id="515507652">
              <w:marLeft w:val="0"/>
              <w:marRight w:val="0"/>
              <w:marTop w:val="0"/>
              <w:marBottom w:val="0"/>
              <w:divBdr>
                <w:top w:val="none" w:sz="0" w:space="0" w:color="auto"/>
                <w:left w:val="none" w:sz="0" w:space="0" w:color="auto"/>
                <w:bottom w:val="none" w:sz="0" w:space="0" w:color="auto"/>
                <w:right w:val="none" w:sz="0" w:space="0" w:color="auto"/>
              </w:divBdr>
            </w:div>
            <w:div w:id="776484140">
              <w:marLeft w:val="0"/>
              <w:marRight w:val="0"/>
              <w:marTop w:val="0"/>
              <w:marBottom w:val="0"/>
              <w:divBdr>
                <w:top w:val="none" w:sz="0" w:space="0" w:color="auto"/>
                <w:left w:val="none" w:sz="0" w:space="0" w:color="auto"/>
                <w:bottom w:val="none" w:sz="0" w:space="0" w:color="auto"/>
                <w:right w:val="none" w:sz="0" w:space="0" w:color="auto"/>
              </w:divBdr>
            </w:div>
            <w:div w:id="1964001744">
              <w:marLeft w:val="0"/>
              <w:marRight w:val="0"/>
              <w:marTop w:val="0"/>
              <w:marBottom w:val="0"/>
              <w:divBdr>
                <w:top w:val="none" w:sz="0" w:space="0" w:color="auto"/>
                <w:left w:val="none" w:sz="0" w:space="0" w:color="auto"/>
                <w:bottom w:val="none" w:sz="0" w:space="0" w:color="auto"/>
                <w:right w:val="none" w:sz="0" w:space="0" w:color="auto"/>
              </w:divBdr>
            </w:div>
            <w:div w:id="1309747494">
              <w:marLeft w:val="0"/>
              <w:marRight w:val="0"/>
              <w:marTop w:val="0"/>
              <w:marBottom w:val="0"/>
              <w:divBdr>
                <w:top w:val="none" w:sz="0" w:space="0" w:color="auto"/>
                <w:left w:val="none" w:sz="0" w:space="0" w:color="auto"/>
                <w:bottom w:val="none" w:sz="0" w:space="0" w:color="auto"/>
                <w:right w:val="none" w:sz="0" w:space="0" w:color="auto"/>
              </w:divBdr>
            </w:div>
            <w:div w:id="811823810">
              <w:marLeft w:val="0"/>
              <w:marRight w:val="0"/>
              <w:marTop w:val="0"/>
              <w:marBottom w:val="0"/>
              <w:divBdr>
                <w:top w:val="none" w:sz="0" w:space="0" w:color="auto"/>
                <w:left w:val="none" w:sz="0" w:space="0" w:color="auto"/>
                <w:bottom w:val="none" w:sz="0" w:space="0" w:color="auto"/>
                <w:right w:val="none" w:sz="0" w:space="0" w:color="auto"/>
              </w:divBdr>
            </w:div>
            <w:div w:id="902302372">
              <w:marLeft w:val="0"/>
              <w:marRight w:val="0"/>
              <w:marTop w:val="0"/>
              <w:marBottom w:val="0"/>
              <w:divBdr>
                <w:top w:val="none" w:sz="0" w:space="0" w:color="auto"/>
                <w:left w:val="none" w:sz="0" w:space="0" w:color="auto"/>
                <w:bottom w:val="none" w:sz="0" w:space="0" w:color="auto"/>
                <w:right w:val="none" w:sz="0" w:space="0" w:color="auto"/>
              </w:divBdr>
            </w:div>
            <w:div w:id="775441451">
              <w:marLeft w:val="0"/>
              <w:marRight w:val="0"/>
              <w:marTop w:val="0"/>
              <w:marBottom w:val="0"/>
              <w:divBdr>
                <w:top w:val="none" w:sz="0" w:space="0" w:color="auto"/>
                <w:left w:val="none" w:sz="0" w:space="0" w:color="auto"/>
                <w:bottom w:val="none" w:sz="0" w:space="0" w:color="auto"/>
                <w:right w:val="none" w:sz="0" w:space="0" w:color="auto"/>
              </w:divBdr>
            </w:div>
            <w:div w:id="525364627">
              <w:marLeft w:val="0"/>
              <w:marRight w:val="0"/>
              <w:marTop w:val="0"/>
              <w:marBottom w:val="0"/>
              <w:divBdr>
                <w:top w:val="none" w:sz="0" w:space="0" w:color="auto"/>
                <w:left w:val="none" w:sz="0" w:space="0" w:color="auto"/>
                <w:bottom w:val="none" w:sz="0" w:space="0" w:color="auto"/>
                <w:right w:val="none" w:sz="0" w:space="0" w:color="auto"/>
              </w:divBdr>
            </w:div>
            <w:div w:id="927999517">
              <w:marLeft w:val="0"/>
              <w:marRight w:val="0"/>
              <w:marTop w:val="0"/>
              <w:marBottom w:val="0"/>
              <w:divBdr>
                <w:top w:val="none" w:sz="0" w:space="0" w:color="auto"/>
                <w:left w:val="none" w:sz="0" w:space="0" w:color="auto"/>
                <w:bottom w:val="none" w:sz="0" w:space="0" w:color="auto"/>
                <w:right w:val="none" w:sz="0" w:space="0" w:color="auto"/>
              </w:divBdr>
            </w:div>
            <w:div w:id="899563402">
              <w:marLeft w:val="0"/>
              <w:marRight w:val="0"/>
              <w:marTop w:val="0"/>
              <w:marBottom w:val="0"/>
              <w:divBdr>
                <w:top w:val="none" w:sz="0" w:space="0" w:color="auto"/>
                <w:left w:val="none" w:sz="0" w:space="0" w:color="auto"/>
                <w:bottom w:val="none" w:sz="0" w:space="0" w:color="auto"/>
                <w:right w:val="none" w:sz="0" w:space="0" w:color="auto"/>
              </w:divBdr>
            </w:div>
            <w:div w:id="582952178">
              <w:marLeft w:val="0"/>
              <w:marRight w:val="0"/>
              <w:marTop w:val="0"/>
              <w:marBottom w:val="0"/>
              <w:divBdr>
                <w:top w:val="none" w:sz="0" w:space="0" w:color="auto"/>
                <w:left w:val="none" w:sz="0" w:space="0" w:color="auto"/>
                <w:bottom w:val="none" w:sz="0" w:space="0" w:color="auto"/>
                <w:right w:val="none" w:sz="0" w:space="0" w:color="auto"/>
              </w:divBdr>
            </w:div>
            <w:div w:id="1767799837">
              <w:marLeft w:val="0"/>
              <w:marRight w:val="0"/>
              <w:marTop w:val="0"/>
              <w:marBottom w:val="0"/>
              <w:divBdr>
                <w:top w:val="none" w:sz="0" w:space="0" w:color="auto"/>
                <w:left w:val="none" w:sz="0" w:space="0" w:color="auto"/>
                <w:bottom w:val="none" w:sz="0" w:space="0" w:color="auto"/>
                <w:right w:val="none" w:sz="0" w:space="0" w:color="auto"/>
              </w:divBdr>
            </w:div>
            <w:div w:id="187793028">
              <w:marLeft w:val="0"/>
              <w:marRight w:val="0"/>
              <w:marTop w:val="0"/>
              <w:marBottom w:val="0"/>
              <w:divBdr>
                <w:top w:val="none" w:sz="0" w:space="0" w:color="auto"/>
                <w:left w:val="none" w:sz="0" w:space="0" w:color="auto"/>
                <w:bottom w:val="none" w:sz="0" w:space="0" w:color="auto"/>
                <w:right w:val="none" w:sz="0" w:space="0" w:color="auto"/>
              </w:divBdr>
            </w:div>
            <w:div w:id="1000692456">
              <w:marLeft w:val="0"/>
              <w:marRight w:val="0"/>
              <w:marTop w:val="0"/>
              <w:marBottom w:val="0"/>
              <w:divBdr>
                <w:top w:val="none" w:sz="0" w:space="0" w:color="auto"/>
                <w:left w:val="none" w:sz="0" w:space="0" w:color="auto"/>
                <w:bottom w:val="none" w:sz="0" w:space="0" w:color="auto"/>
                <w:right w:val="none" w:sz="0" w:space="0" w:color="auto"/>
              </w:divBdr>
            </w:div>
            <w:div w:id="456722214">
              <w:marLeft w:val="0"/>
              <w:marRight w:val="0"/>
              <w:marTop w:val="0"/>
              <w:marBottom w:val="0"/>
              <w:divBdr>
                <w:top w:val="none" w:sz="0" w:space="0" w:color="auto"/>
                <w:left w:val="none" w:sz="0" w:space="0" w:color="auto"/>
                <w:bottom w:val="none" w:sz="0" w:space="0" w:color="auto"/>
                <w:right w:val="none" w:sz="0" w:space="0" w:color="auto"/>
              </w:divBdr>
            </w:div>
            <w:div w:id="9529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b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75</TotalTime>
  <Pages>5</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Bentz</dc:creator>
  <cp:keywords/>
  <dc:description/>
  <cp:lastModifiedBy>Bob Bentz</cp:lastModifiedBy>
  <cp:revision>9</cp:revision>
  <cp:lastPrinted>2023-06-03T18:50:00Z</cp:lastPrinted>
  <dcterms:created xsi:type="dcterms:W3CDTF">2023-06-03T18:17:00Z</dcterms:created>
  <dcterms:modified xsi:type="dcterms:W3CDTF">2023-06-03T22:25:00Z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